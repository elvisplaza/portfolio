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E7C60D" w14:textId="77777777" w:rsidR="007865F7" w:rsidRPr="009E2BD3" w:rsidRDefault="007865F7" w:rsidP="007865F7">
      <w:pPr>
        <w:spacing w:after="0" w:line="240" w:lineRule="auto"/>
        <w:jc w:val="center"/>
        <w:rPr>
          <w:rFonts w:ascii="Times" w:eastAsia="MS Mincho" w:hAnsi="Times" w:cs="Times New Roman"/>
          <w:b/>
          <w:sz w:val="24"/>
          <w:szCs w:val="24"/>
          <w:lang w:val="en-US"/>
        </w:rPr>
      </w:pPr>
      <w:r w:rsidRPr="009E2BD3">
        <w:rPr>
          <w:rFonts w:ascii="Times" w:eastAsia="MS Mincho" w:hAnsi="Times" w:cs="Times New Roman"/>
          <w:b/>
          <w:sz w:val="24"/>
          <w:szCs w:val="24"/>
          <w:lang w:val="en-US"/>
        </w:rPr>
        <w:t>Elvis Plaza</w:t>
      </w:r>
    </w:p>
    <w:p w14:paraId="0CA5A37D" w14:textId="77777777" w:rsidR="007865F7" w:rsidRPr="009E2BD3" w:rsidRDefault="007865F7" w:rsidP="007865F7">
      <w:pPr>
        <w:widowControl w:val="0"/>
        <w:pBdr>
          <w:bottom w:val="single" w:sz="4" w:space="1" w:color="000000" w:themeColor="text1"/>
        </w:pBdr>
        <w:autoSpaceDE w:val="0"/>
        <w:autoSpaceDN w:val="0"/>
        <w:adjustRightInd w:val="0"/>
        <w:spacing w:after="40"/>
        <w:jc w:val="center"/>
        <w:rPr>
          <w:rFonts w:ascii="Times" w:hAnsi="Times" w:cs="Times"/>
          <w:b/>
          <w:bCs/>
          <w:kern w:val="1"/>
          <w:sz w:val="24"/>
          <w:szCs w:val="24"/>
        </w:rPr>
      </w:pPr>
      <w:r w:rsidRPr="009E2BD3">
        <w:rPr>
          <w:rFonts w:ascii="Times" w:hAnsi="Times" w:cs="Times New Roman"/>
          <w:spacing w:val="-2"/>
          <w:kern w:val="1"/>
          <w:sz w:val="24"/>
          <w:szCs w:val="24"/>
        </w:rPr>
        <w:t>1985 Danforth Ave. | Toronto, M4J 1J7 | elvis.plaza@hotmail.com</w:t>
      </w:r>
    </w:p>
    <w:p w14:paraId="497D9FD1" w14:textId="77777777" w:rsidR="007865F7" w:rsidRPr="009E2BD3" w:rsidRDefault="007865F7" w:rsidP="007865F7">
      <w:pPr>
        <w:spacing w:after="0" w:line="240" w:lineRule="auto"/>
        <w:jc w:val="center"/>
        <w:rPr>
          <w:rFonts w:ascii="Times" w:eastAsia="MS Mincho" w:hAnsi="Times" w:cs="Times New Roman"/>
          <w:b/>
          <w:sz w:val="24"/>
          <w:szCs w:val="24"/>
          <w:lang w:val="en-US"/>
        </w:rPr>
      </w:pPr>
    </w:p>
    <w:p w14:paraId="7368F19C" w14:textId="77777777" w:rsidR="007865F7" w:rsidRPr="009E2BD3" w:rsidRDefault="007865F7" w:rsidP="007865F7">
      <w:pPr>
        <w:spacing w:after="0" w:line="240" w:lineRule="auto"/>
        <w:rPr>
          <w:rFonts w:ascii="Times" w:eastAsia="MS Mincho" w:hAnsi="Times" w:cs="Times New Roman"/>
          <w:b/>
          <w:sz w:val="24"/>
          <w:szCs w:val="24"/>
          <w:u w:val="single"/>
          <w:lang w:val="en-US"/>
        </w:rPr>
      </w:pPr>
      <w:r w:rsidRPr="009E2BD3">
        <w:rPr>
          <w:rFonts w:ascii="Times" w:eastAsia="MS Mincho" w:hAnsi="Times" w:cs="Times New Roman"/>
          <w:b/>
          <w:sz w:val="24"/>
          <w:szCs w:val="24"/>
          <w:u w:val="single"/>
          <w:lang w:val="en-US"/>
        </w:rPr>
        <w:t>EDUCATION AND CERTIFICATIONS</w:t>
      </w:r>
    </w:p>
    <w:p w14:paraId="1C09E1F7" w14:textId="77777777" w:rsidR="007865F7" w:rsidRPr="009E2BD3" w:rsidRDefault="007865F7" w:rsidP="007865F7">
      <w:pPr>
        <w:spacing w:after="0" w:line="240" w:lineRule="auto"/>
        <w:rPr>
          <w:rFonts w:ascii="Times" w:eastAsia="MS Mincho" w:hAnsi="Times" w:cs="Times New Roman"/>
          <w:b/>
          <w:sz w:val="24"/>
          <w:szCs w:val="24"/>
          <w:lang w:val="en-US"/>
        </w:rPr>
      </w:pPr>
    </w:p>
    <w:p w14:paraId="422E709C" w14:textId="77777777" w:rsidR="007865F7" w:rsidRPr="009E2BD3" w:rsidRDefault="007865F7" w:rsidP="007865F7">
      <w:pPr>
        <w:spacing w:after="0" w:line="240" w:lineRule="auto"/>
        <w:rPr>
          <w:rFonts w:ascii="Times" w:eastAsia="MS Mincho" w:hAnsi="Times" w:cs="Times New Roman"/>
          <w:b/>
          <w:sz w:val="24"/>
          <w:szCs w:val="24"/>
          <w:lang w:val="en-US"/>
        </w:rPr>
      </w:pPr>
      <w:r w:rsidRPr="009E2BD3">
        <w:rPr>
          <w:rFonts w:ascii="Times" w:eastAsia="MS Mincho" w:hAnsi="Times" w:cs="Times New Roman"/>
          <w:b/>
          <w:sz w:val="24"/>
          <w:szCs w:val="24"/>
          <w:lang w:val="en-US"/>
        </w:rPr>
        <w:t xml:space="preserve">2015: BA </w:t>
      </w:r>
      <w:proofErr w:type="spellStart"/>
      <w:r w:rsidRPr="009E2BD3">
        <w:rPr>
          <w:rFonts w:ascii="Times" w:eastAsia="MS Mincho" w:hAnsi="Times" w:cs="Times New Roman"/>
          <w:b/>
          <w:sz w:val="24"/>
          <w:szCs w:val="24"/>
          <w:lang w:val="en-US"/>
        </w:rPr>
        <w:t>Honours</w:t>
      </w:r>
      <w:proofErr w:type="spellEnd"/>
      <w:r w:rsidRPr="009E2BD3">
        <w:rPr>
          <w:rFonts w:ascii="Times" w:eastAsia="MS Mincho" w:hAnsi="Times" w:cs="Times New Roman"/>
          <w:b/>
          <w:sz w:val="24"/>
          <w:szCs w:val="24"/>
          <w:lang w:val="en-US"/>
        </w:rPr>
        <w:t>, Major Psychology</w:t>
      </w:r>
    </w:p>
    <w:p w14:paraId="0AA2ED23" w14:textId="77777777" w:rsidR="007865F7" w:rsidRPr="009E2BD3" w:rsidRDefault="007865F7" w:rsidP="007865F7">
      <w:pPr>
        <w:widowControl w:val="0"/>
        <w:autoSpaceDE w:val="0"/>
        <w:autoSpaceDN w:val="0"/>
        <w:adjustRightInd w:val="0"/>
        <w:spacing w:after="40"/>
        <w:rPr>
          <w:rFonts w:ascii="Times" w:hAnsi="Times" w:cs="Times New Roman"/>
          <w:kern w:val="1"/>
          <w:sz w:val="24"/>
          <w:szCs w:val="24"/>
        </w:rPr>
      </w:pPr>
      <w:r w:rsidRPr="009E2BD3">
        <w:rPr>
          <w:rFonts w:ascii="Times" w:hAnsi="Times" w:cs="Times New Roman"/>
          <w:kern w:val="1"/>
          <w:sz w:val="24"/>
          <w:szCs w:val="24"/>
        </w:rPr>
        <w:t xml:space="preserve">York University </w:t>
      </w:r>
    </w:p>
    <w:p w14:paraId="277010BD" w14:textId="77777777" w:rsidR="007865F7" w:rsidRPr="009E2BD3" w:rsidRDefault="007865F7" w:rsidP="007865F7">
      <w:pPr>
        <w:widowControl w:val="0"/>
        <w:autoSpaceDE w:val="0"/>
        <w:autoSpaceDN w:val="0"/>
        <w:adjustRightInd w:val="0"/>
        <w:spacing w:after="40"/>
        <w:rPr>
          <w:rFonts w:ascii="Times" w:hAnsi="Times" w:cs="Times New Roman"/>
          <w:b/>
          <w:bCs/>
          <w:kern w:val="1"/>
          <w:sz w:val="24"/>
          <w:szCs w:val="24"/>
        </w:rPr>
      </w:pPr>
    </w:p>
    <w:p w14:paraId="113EDEE8" w14:textId="77777777" w:rsidR="007865F7" w:rsidRPr="009E2BD3" w:rsidRDefault="007865F7" w:rsidP="007865F7">
      <w:pPr>
        <w:widowControl w:val="0"/>
        <w:autoSpaceDE w:val="0"/>
        <w:autoSpaceDN w:val="0"/>
        <w:adjustRightInd w:val="0"/>
        <w:spacing w:after="40"/>
        <w:rPr>
          <w:rFonts w:ascii="Times" w:hAnsi="Times" w:cs="Times New Roman"/>
          <w:b/>
          <w:bCs/>
          <w:kern w:val="1"/>
          <w:sz w:val="24"/>
          <w:szCs w:val="24"/>
        </w:rPr>
      </w:pPr>
      <w:r w:rsidRPr="009E2BD3">
        <w:rPr>
          <w:rFonts w:ascii="Times" w:hAnsi="Times" w:cs="Times New Roman"/>
          <w:b/>
          <w:bCs/>
          <w:kern w:val="1"/>
          <w:sz w:val="24"/>
          <w:szCs w:val="24"/>
        </w:rPr>
        <w:t>2014: Certifications, Canadian Armed Forces</w:t>
      </w:r>
    </w:p>
    <w:p w14:paraId="33FA1F42" w14:textId="77777777" w:rsidR="007865F7" w:rsidRPr="009E2BD3" w:rsidRDefault="007865F7" w:rsidP="007865F7">
      <w:pPr>
        <w:widowControl w:val="0"/>
        <w:autoSpaceDE w:val="0"/>
        <w:autoSpaceDN w:val="0"/>
        <w:adjustRightInd w:val="0"/>
        <w:spacing w:after="40"/>
        <w:rPr>
          <w:rFonts w:ascii="Times" w:hAnsi="Times" w:cs="Times New Roman"/>
          <w:bCs/>
          <w:kern w:val="1"/>
          <w:sz w:val="24"/>
          <w:szCs w:val="24"/>
        </w:rPr>
      </w:pPr>
      <w:r w:rsidRPr="009E2BD3">
        <w:rPr>
          <w:rFonts w:ascii="Times" w:hAnsi="Times" w:cs="Times New Roman"/>
          <w:bCs/>
          <w:kern w:val="1"/>
          <w:sz w:val="24"/>
          <w:szCs w:val="24"/>
        </w:rPr>
        <w:t>Small arms weapons instructor</w:t>
      </w:r>
    </w:p>
    <w:p w14:paraId="1D8DEA90" w14:textId="77777777" w:rsidR="007865F7" w:rsidRPr="009E2BD3" w:rsidRDefault="007865F7" w:rsidP="007865F7">
      <w:pPr>
        <w:widowControl w:val="0"/>
        <w:autoSpaceDE w:val="0"/>
        <w:autoSpaceDN w:val="0"/>
        <w:adjustRightInd w:val="0"/>
        <w:spacing w:after="40"/>
        <w:rPr>
          <w:rFonts w:ascii="Times" w:hAnsi="Times" w:cs="Times New Roman"/>
          <w:bCs/>
          <w:kern w:val="1"/>
          <w:sz w:val="24"/>
          <w:szCs w:val="24"/>
        </w:rPr>
      </w:pPr>
      <w:r w:rsidRPr="009E2BD3">
        <w:rPr>
          <w:rFonts w:ascii="Times" w:hAnsi="Times" w:cs="Times New Roman"/>
          <w:bCs/>
          <w:kern w:val="1"/>
          <w:sz w:val="24"/>
          <w:szCs w:val="24"/>
        </w:rPr>
        <w:t>Winter combat ready</w:t>
      </w:r>
    </w:p>
    <w:p w14:paraId="686C6A01" w14:textId="77777777" w:rsidR="007865F7" w:rsidRPr="009E2BD3" w:rsidRDefault="007865F7" w:rsidP="007865F7">
      <w:pPr>
        <w:widowControl w:val="0"/>
        <w:autoSpaceDE w:val="0"/>
        <w:autoSpaceDN w:val="0"/>
        <w:adjustRightInd w:val="0"/>
        <w:spacing w:after="40"/>
        <w:rPr>
          <w:rFonts w:ascii="Times" w:hAnsi="Times" w:cs="Times New Roman"/>
          <w:b/>
          <w:bCs/>
          <w:kern w:val="1"/>
          <w:sz w:val="24"/>
          <w:szCs w:val="24"/>
        </w:rPr>
      </w:pPr>
    </w:p>
    <w:p w14:paraId="222BA472" w14:textId="77777777" w:rsidR="007865F7" w:rsidRPr="009E2BD3" w:rsidRDefault="007865F7" w:rsidP="007865F7">
      <w:pPr>
        <w:widowControl w:val="0"/>
        <w:autoSpaceDE w:val="0"/>
        <w:autoSpaceDN w:val="0"/>
        <w:adjustRightInd w:val="0"/>
        <w:spacing w:after="40"/>
        <w:rPr>
          <w:rFonts w:ascii="Times" w:hAnsi="Times" w:cs="Times New Roman"/>
          <w:b/>
          <w:bCs/>
          <w:kern w:val="1"/>
          <w:sz w:val="24"/>
          <w:szCs w:val="24"/>
        </w:rPr>
      </w:pPr>
      <w:r w:rsidRPr="009E2BD3">
        <w:rPr>
          <w:rFonts w:ascii="Times" w:hAnsi="Times" w:cs="Times New Roman"/>
          <w:b/>
          <w:bCs/>
          <w:kern w:val="1"/>
          <w:sz w:val="24"/>
          <w:szCs w:val="24"/>
        </w:rPr>
        <w:t xml:space="preserve">2011: Graduate, Police Foundations </w:t>
      </w:r>
    </w:p>
    <w:p w14:paraId="7F507B75" w14:textId="77777777" w:rsidR="007865F7" w:rsidRPr="009E2BD3" w:rsidRDefault="007865F7" w:rsidP="007865F7">
      <w:pPr>
        <w:widowControl w:val="0"/>
        <w:autoSpaceDE w:val="0"/>
        <w:autoSpaceDN w:val="0"/>
        <w:adjustRightInd w:val="0"/>
        <w:spacing w:after="40"/>
        <w:rPr>
          <w:rFonts w:ascii="Times" w:hAnsi="Times" w:cs="Times New Roman"/>
          <w:bCs/>
          <w:kern w:val="1"/>
          <w:sz w:val="24"/>
          <w:szCs w:val="24"/>
        </w:rPr>
      </w:pPr>
      <w:r w:rsidRPr="009E2BD3">
        <w:rPr>
          <w:rFonts w:ascii="Times" w:hAnsi="Times" w:cs="Times New Roman"/>
          <w:bCs/>
          <w:kern w:val="1"/>
          <w:sz w:val="24"/>
          <w:szCs w:val="24"/>
        </w:rPr>
        <w:t xml:space="preserve">Humber </w:t>
      </w:r>
      <w:commentRangeStart w:id="0"/>
      <w:r w:rsidRPr="009E2BD3">
        <w:rPr>
          <w:rFonts w:ascii="Times" w:hAnsi="Times" w:cs="Times New Roman"/>
          <w:bCs/>
          <w:kern w:val="1"/>
          <w:sz w:val="24"/>
          <w:szCs w:val="24"/>
        </w:rPr>
        <w:t>College</w:t>
      </w:r>
      <w:commentRangeEnd w:id="0"/>
      <w:r w:rsidR="00175816" w:rsidRPr="009E2BD3">
        <w:rPr>
          <w:rStyle w:val="CommentReference"/>
          <w:rFonts w:ascii="Times" w:hAnsi="Times"/>
          <w:sz w:val="24"/>
          <w:szCs w:val="24"/>
        </w:rPr>
        <w:commentReference w:id="0"/>
      </w:r>
    </w:p>
    <w:p w14:paraId="4D9D33BC" w14:textId="77777777" w:rsidR="007865F7" w:rsidRPr="009E2BD3" w:rsidRDefault="007865F7" w:rsidP="007865F7">
      <w:pPr>
        <w:widowControl w:val="0"/>
        <w:autoSpaceDE w:val="0"/>
        <w:autoSpaceDN w:val="0"/>
        <w:adjustRightInd w:val="0"/>
        <w:spacing w:after="40"/>
        <w:rPr>
          <w:rFonts w:ascii="Times" w:hAnsi="Times" w:cs="Times New Roman"/>
          <w:bCs/>
          <w:kern w:val="1"/>
          <w:sz w:val="24"/>
          <w:szCs w:val="24"/>
        </w:rPr>
      </w:pPr>
    </w:p>
    <w:p w14:paraId="22D6936F" w14:textId="77777777" w:rsidR="007865F7" w:rsidRPr="009E2BD3" w:rsidRDefault="007865F7" w:rsidP="007865F7">
      <w:pPr>
        <w:widowControl w:val="0"/>
        <w:autoSpaceDE w:val="0"/>
        <w:autoSpaceDN w:val="0"/>
        <w:adjustRightInd w:val="0"/>
        <w:spacing w:after="40"/>
        <w:rPr>
          <w:rFonts w:ascii="Times" w:hAnsi="Times" w:cs="Times New Roman"/>
          <w:b/>
          <w:bCs/>
          <w:kern w:val="1"/>
          <w:sz w:val="24"/>
          <w:szCs w:val="24"/>
          <w:u w:val="single"/>
        </w:rPr>
      </w:pPr>
      <w:r w:rsidRPr="009E2BD3">
        <w:rPr>
          <w:rFonts w:ascii="Times" w:hAnsi="Times" w:cs="Times New Roman"/>
          <w:b/>
          <w:bCs/>
          <w:kern w:val="1"/>
          <w:sz w:val="24"/>
          <w:szCs w:val="24"/>
          <w:u w:val="single"/>
        </w:rPr>
        <w:t>RELEVANT WORK EXPERIENCE</w:t>
      </w:r>
    </w:p>
    <w:p w14:paraId="1CE2BE87" w14:textId="77777777" w:rsidR="007865F7" w:rsidRPr="009E2BD3" w:rsidRDefault="007865F7" w:rsidP="007865F7">
      <w:pPr>
        <w:widowControl w:val="0"/>
        <w:autoSpaceDE w:val="0"/>
        <w:autoSpaceDN w:val="0"/>
        <w:adjustRightInd w:val="0"/>
        <w:spacing w:after="40"/>
        <w:rPr>
          <w:rFonts w:ascii="Times" w:hAnsi="Times" w:cs="Times New Roman"/>
          <w:bCs/>
          <w:kern w:val="1"/>
          <w:sz w:val="24"/>
          <w:szCs w:val="24"/>
        </w:rPr>
      </w:pPr>
    </w:p>
    <w:p w14:paraId="41B3F32C" w14:textId="77777777" w:rsidR="007865F7" w:rsidRPr="009E2BD3" w:rsidRDefault="007865F7" w:rsidP="007865F7">
      <w:pPr>
        <w:widowControl w:val="0"/>
        <w:autoSpaceDE w:val="0"/>
        <w:autoSpaceDN w:val="0"/>
        <w:adjustRightInd w:val="0"/>
        <w:spacing w:after="40"/>
        <w:rPr>
          <w:rFonts w:ascii="Times" w:hAnsi="Times" w:cs="Times New Roman"/>
          <w:b/>
          <w:bCs/>
          <w:kern w:val="1"/>
          <w:sz w:val="24"/>
          <w:szCs w:val="24"/>
        </w:rPr>
      </w:pPr>
      <w:r w:rsidRPr="009E2BD3">
        <w:rPr>
          <w:rFonts w:ascii="Times" w:hAnsi="Times" w:cs="Times New Roman"/>
          <w:b/>
          <w:bCs/>
          <w:kern w:val="1"/>
          <w:sz w:val="24"/>
          <w:szCs w:val="24"/>
        </w:rPr>
        <w:t>GoodLife Fitness—Fitness Consultant</w:t>
      </w:r>
    </w:p>
    <w:p w14:paraId="2F84A651" w14:textId="77777777" w:rsidR="007865F7" w:rsidRPr="009E2BD3" w:rsidRDefault="001C6010" w:rsidP="007865F7">
      <w:pPr>
        <w:widowControl w:val="0"/>
        <w:autoSpaceDE w:val="0"/>
        <w:autoSpaceDN w:val="0"/>
        <w:adjustRightInd w:val="0"/>
        <w:spacing w:after="40"/>
        <w:rPr>
          <w:rFonts w:ascii="Times" w:hAnsi="Times" w:cs="Times New Roman"/>
          <w:b/>
          <w:bCs/>
          <w:kern w:val="1"/>
          <w:sz w:val="24"/>
          <w:szCs w:val="24"/>
        </w:rPr>
      </w:pPr>
      <w:r w:rsidRPr="009E2BD3">
        <w:rPr>
          <w:rFonts w:ascii="Times" w:hAnsi="Times" w:cs="Times New Roman"/>
          <w:b/>
          <w:bCs/>
          <w:kern w:val="1"/>
          <w:sz w:val="24"/>
          <w:szCs w:val="24"/>
        </w:rPr>
        <w:t xml:space="preserve">Toronto (Ontario), </w:t>
      </w:r>
      <w:r w:rsidR="007865F7" w:rsidRPr="009E2BD3">
        <w:rPr>
          <w:rFonts w:ascii="Times" w:hAnsi="Times" w:cs="Times New Roman"/>
          <w:b/>
          <w:bCs/>
          <w:kern w:val="1"/>
          <w:sz w:val="24"/>
          <w:szCs w:val="24"/>
        </w:rPr>
        <w:t>October 2016 to present</w:t>
      </w:r>
    </w:p>
    <w:p w14:paraId="0EED4845" w14:textId="77777777" w:rsidR="004474B0" w:rsidRPr="00916A31" w:rsidRDefault="001C6010" w:rsidP="00916A3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kern w:val="1"/>
          <w:sz w:val="24"/>
          <w:szCs w:val="24"/>
        </w:rPr>
      </w:pPr>
      <w:r w:rsidRPr="00916A31">
        <w:rPr>
          <w:rFonts w:ascii="Times" w:hAnsi="Times" w:cs="Times New Roman"/>
          <w:kern w:val="1"/>
          <w:sz w:val="24"/>
          <w:szCs w:val="24"/>
        </w:rPr>
        <w:t xml:space="preserve">Continue to repeatedly surpass </w:t>
      </w:r>
      <w:r w:rsidR="007B42B4" w:rsidRPr="00916A31">
        <w:rPr>
          <w:rFonts w:ascii="Times" w:hAnsi="Times" w:cs="Times New Roman"/>
          <w:kern w:val="1"/>
          <w:sz w:val="24"/>
          <w:szCs w:val="24"/>
        </w:rPr>
        <w:t>monthly sales quotas laid out by GoodLife management, and am c</w:t>
      </w:r>
      <w:r w:rsidR="004474B0" w:rsidRPr="00916A31">
        <w:rPr>
          <w:rFonts w:ascii="Times" w:hAnsi="Times" w:cs="Times New Roman"/>
          <w:kern w:val="1"/>
          <w:sz w:val="24"/>
          <w:szCs w:val="24"/>
        </w:rPr>
        <w:t>urrently</w:t>
      </w:r>
      <w:r w:rsidRPr="00916A31">
        <w:rPr>
          <w:rFonts w:ascii="Times" w:hAnsi="Times" w:cs="Times New Roman"/>
          <w:kern w:val="1"/>
          <w:sz w:val="24"/>
          <w:szCs w:val="24"/>
        </w:rPr>
        <w:t xml:space="preserve"> ranked </w:t>
      </w:r>
      <w:r w:rsidR="004474B0" w:rsidRPr="00916A31">
        <w:rPr>
          <w:rFonts w:ascii="Times" w:hAnsi="Times" w:cs="Times New Roman"/>
          <w:kern w:val="1"/>
          <w:sz w:val="24"/>
          <w:szCs w:val="24"/>
        </w:rPr>
        <w:t>fourth (of</w:t>
      </w:r>
      <w:r w:rsidRPr="00916A31">
        <w:rPr>
          <w:rFonts w:ascii="Times" w:hAnsi="Times" w:cs="Times New Roman"/>
          <w:kern w:val="1"/>
          <w:sz w:val="24"/>
          <w:szCs w:val="24"/>
        </w:rPr>
        <w:t xml:space="preserve"> 23) </w:t>
      </w:r>
      <w:r w:rsidR="007B42B4" w:rsidRPr="00916A31">
        <w:rPr>
          <w:rFonts w:ascii="Times" w:hAnsi="Times" w:cs="Times New Roman"/>
          <w:kern w:val="1"/>
          <w:sz w:val="24"/>
          <w:szCs w:val="24"/>
        </w:rPr>
        <w:t xml:space="preserve">top </w:t>
      </w:r>
      <w:r w:rsidR="004474B0" w:rsidRPr="00916A31">
        <w:rPr>
          <w:rFonts w:ascii="Times" w:hAnsi="Times" w:cs="Times New Roman"/>
          <w:kern w:val="1"/>
          <w:sz w:val="24"/>
          <w:szCs w:val="24"/>
        </w:rPr>
        <w:t xml:space="preserve">sales representative for the region. </w:t>
      </w:r>
    </w:p>
    <w:p w14:paraId="3FFA468C" w14:textId="77777777" w:rsidR="007865F7" w:rsidRPr="009E2BD3" w:rsidRDefault="004474B0" w:rsidP="007865F7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142" w:hanging="153"/>
        <w:rPr>
          <w:rFonts w:ascii="Times" w:hAnsi="Times" w:cs="Times New Roman"/>
          <w:kern w:val="1"/>
          <w:sz w:val="24"/>
          <w:szCs w:val="24"/>
        </w:rPr>
      </w:pPr>
      <w:r w:rsidRPr="009E2BD3">
        <w:rPr>
          <w:rFonts w:ascii="Times" w:hAnsi="Times" w:cs="Times New Roman"/>
          <w:kern w:val="1"/>
          <w:sz w:val="24"/>
          <w:szCs w:val="24"/>
        </w:rPr>
        <w:t>Continually generate</w:t>
      </w:r>
      <w:r w:rsidR="007865F7" w:rsidRPr="009E2BD3">
        <w:rPr>
          <w:rFonts w:ascii="Times" w:hAnsi="Times" w:cs="Times New Roman"/>
          <w:kern w:val="1"/>
          <w:sz w:val="24"/>
          <w:szCs w:val="24"/>
        </w:rPr>
        <w:t xml:space="preserve"> sales leads using a number of strategies, including walk-ins, </w:t>
      </w:r>
      <w:r w:rsidR="007B42B4" w:rsidRPr="009E2BD3">
        <w:rPr>
          <w:rFonts w:ascii="Times" w:hAnsi="Times" w:cs="Times New Roman"/>
          <w:kern w:val="1"/>
          <w:sz w:val="24"/>
          <w:szCs w:val="24"/>
        </w:rPr>
        <w:t xml:space="preserve">cold-calling, </w:t>
      </w:r>
      <w:r w:rsidR="007865F7" w:rsidRPr="009E2BD3">
        <w:rPr>
          <w:rFonts w:ascii="Times" w:hAnsi="Times" w:cs="Times New Roman"/>
          <w:kern w:val="1"/>
          <w:sz w:val="24"/>
          <w:szCs w:val="24"/>
        </w:rPr>
        <w:t>telephone inquiries</w:t>
      </w:r>
      <w:r w:rsidR="007B42B4" w:rsidRPr="009E2BD3">
        <w:rPr>
          <w:rFonts w:ascii="Times" w:hAnsi="Times" w:cs="Times New Roman"/>
          <w:kern w:val="1"/>
          <w:sz w:val="24"/>
          <w:szCs w:val="24"/>
        </w:rPr>
        <w:t xml:space="preserve"> from potential clients</w:t>
      </w:r>
      <w:r w:rsidR="007865F7" w:rsidRPr="009E2BD3">
        <w:rPr>
          <w:rFonts w:ascii="Times" w:hAnsi="Times" w:cs="Times New Roman"/>
          <w:kern w:val="1"/>
          <w:sz w:val="24"/>
          <w:szCs w:val="24"/>
        </w:rPr>
        <w:t>, point-of-sale referrals, in-club outreach and company sponsored outreach events.</w:t>
      </w:r>
    </w:p>
    <w:p w14:paraId="7F714DA2" w14:textId="77777777" w:rsidR="004474B0" w:rsidRPr="009E2BD3" w:rsidRDefault="004474B0" w:rsidP="004474B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142" w:hanging="153"/>
        <w:rPr>
          <w:rFonts w:ascii="Times" w:hAnsi="Times" w:cs="Times New Roman"/>
          <w:kern w:val="1"/>
          <w:sz w:val="24"/>
          <w:szCs w:val="24"/>
        </w:rPr>
      </w:pPr>
      <w:r w:rsidRPr="009E2BD3">
        <w:rPr>
          <w:rFonts w:ascii="Times" w:hAnsi="Times" w:cs="Times New Roman"/>
          <w:kern w:val="1"/>
          <w:sz w:val="24"/>
          <w:szCs w:val="24"/>
        </w:rPr>
        <w:t>Continue to maintain</w:t>
      </w:r>
      <w:r w:rsidR="007865F7" w:rsidRPr="009E2BD3">
        <w:rPr>
          <w:rFonts w:ascii="Times" w:hAnsi="Times" w:cs="Times New Roman"/>
          <w:kern w:val="1"/>
          <w:sz w:val="24"/>
          <w:szCs w:val="24"/>
        </w:rPr>
        <w:t xml:space="preserve"> a </w:t>
      </w:r>
      <w:r w:rsidR="001C6010" w:rsidRPr="009E2BD3">
        <w:rPr>
          <w:rFonts w:ascii="Times" w:hAnsi="Times" w:cs="Times New Roman"/>
          <w:kern w:val="1"/>
          <w:sz w:val="24"/>
          <w:szCs w:val="24"/>
        </w:rPr>
        <w:t xml:space="preserve">monthly </w:t>
      </w:r>
      <w:r w:rsidR="007B42B4" w:rsidRPr="009E2BD3">
        <w:rPr>
          <w:rFonts w:ascii="Times" w:hAnsi="Times" w:cs="Times New Roman"/>
          <w:kern w:val="1"/>
          <w:sz w:val="24"/>
          <w:szCs w:val="24"/>
        </w:rPr>
        <w:t>referral program</w:t>
      </w:r>
      <w:r w:rsidR="001C6010" w:rsidRPr="009E2BD3">
        <w:rPr>
          <w:rFonts w:ascii="Times" w:hAnsi="Times" w:cs="Times New Roman"/>
          <w:kern w:val="1"/>
          <w:sz w:val="24"/>
          <w:szCs w:val="24"/>
        </w:rPr>
        <w:t xml:space="preserve"> use</w:t>
      </w:r>
      <w:r w:rsidR="007B42B4" w:rsidRPr="009E2BD3">
        <w:rPr>
          <w:rFonts w:ascii="Times" w:hAnsi="Times" w:cs="Times New Roman"/>
          <w:kern w:val="1"/>
          <w:sz w:val="24"/>
          <w:szCs w:val="24"/>
        </w:rPr>
        <w:t>d</w:t>
      </w:r>
      <w:r w:rsidR="001C6010" w:rsidRPr="009E2BD3">
        <w:rPr>
          <w:rFonts w:ascii="Times" w:hAnsi="Times" w:cs="Times New Roman"/>
          <w:kern w:val="1"/>
          <w:sz w:val="24"/>
          <w:szCs w:val="24"/>
        </w:rPr>
        <w:t xml:space="preserve"> as a</w:t>
      </w:r>
      <w:r w:rsidR="007B42B4" w:rsidRPr="009E2BD3">
        <w:rPr>
          <w:rFonts w:ascii="Times" w:hAnsi="Times" w:cs="Times New Roman"/>
          <w:kern w:val="1"/>
          <w:sz w:val="24"/>
          <w:szCs w:val="24"/>
        </w:rPr>
        <w:t xml:space="preserve"> proactive</w:t>
      </w:r>
      <w:r w:rsidR="001C6010" w:rsidRPr="009E2BD3">
        <w:rPr>
          <w:rFonts w:ascii="Times" w:hAnsi="Times" w:cs="Times New Roman"/>
          <w:kern w:val="1"/>
          <w:sz w:val="24"/>
          <w:szCs w:val="24"/>
        </w:rPr>
        <w:t xml:space="preserve"> method to educate the community and to create leads for membership acquisition. </w:t>
      </w:r>
    </w:p>
    <w:p w14:paraId="38BC4BD2" w14:textId="77777777" w:rsidR="007B42B4" w:rsidRPr="009E2BD3" w:rsidRDefault="007B42B4" w:rsidP="007B42B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-11"/>
        <w:rPr>
          <w:rFonts w:ascii="Times" w:hAnsi="Times" w:cs="Times New Roman"/>
          <w:kern w:val="1"/>
          <w:sz w:val="24"/>
          <w:szCs w:val="24"/>
        </w:rPr>
      </w:pPr>
    </w:p>
    <w:p w14:paraId="2AB57675" w14:textId="77777777" w:rsidR="007B42B4" w:rsidRPr="009E2BD3" w:rsidRDefault="007B42B4" w:rsidP="007B42B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-11"/>
        <w:rPr>
          <w:rFonts w:ascii="Times" w:hAnsi="Times" w:cs="Times New Roman"/>
          <w:kern w:val="1"/>
          <w:sz w:val="24"/>
          <w:szCs w:val="24"/>
        </w:rPr>
      </w:pPr>
      <w:r w:rsidRPr="009E2BD3">
        <w:rPr>
          <w:rFonts w:ascii="Times" w:hAnsi="Times" w:cs="Times New Roman"/>
          <w:kern w:val="1"/>
          <w:sz w:val="24"/>
          <w:szCs w:val="24"/>
        </w:rPr>
        <w:t>Continue to maintain excellent rapport with both current and new GoodLife members in order to ensure a positive, safe and comfortable environment for everyone in the club.</w:t>
      </w:r>
    </w:p>
    <w:p w14:paraId="0E8E1EB4" w14:textId="77777777" w:rsidR="007B42B4" w:rsidRPr="009E2BD3" w:rsidRDefault="007B42B4" w:rsidP="007B42B4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426"/>
        <w:rPr>
          <w:rFonts w:ascii="Times" w:hAnsi="Times" w:cs="Times New Roman"/>
          <w:kern w:val="1"/>
          <w:sz w:val="24"/>
          <w:szCs w:val="24"/>
        </w:rPr>
      </w:pPr>
      <w:r w:rsidRPr="009E2BD3">
        <w:rPr>
          <w:rFonts w:ascii="Times" w:hAnsi="Times" w:cs="Times New Roman"/>
          <w:kern w:val="1"/>
          <w:sz w:val="24"/>
          <w:szCs w:val="24"/>
        </w:rPr>
        <w:t>Enthusiastically engage with clients in order to determine their needs and preferences.</w:t>
      </w:r>
    </w:p>
    <w:p w14:paraId="7D3C9BB4" w14:textId="77777777" w:rsidR="007B42B4" w:rsidRPr="009E2BD3" w:rsidRDefault="007B42B4" w:rsidP="007B42B4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426"/>
        <w:rPr>
          <w:rFonts w:ascii="Times" w:hAnsi="Times" w:cs="Times New Roman"/>
          <w:kern w:val="1"/>
          <w:sz w:val="24"/>
          <w:szCs w:val="24"/>
        </w:rPr>
      </w:pPr>
      <w:r w:rsidRPr="009E2BD3">
        <w:rPr>
          <w:rFonts w:ascii="Times" w:hAnsi="Times" w:cs="Times New Roman"/>
          <w:kern w:val="1"/>
          <w:sz w:val="24"/>
          <w:szCs w:val="24"/>
        </w:rPr>
        <w:t>Stay up-to-date with GoodLife practices and policies in order to ensure clients are well-informed.</w:t>
      </w:r>
    </w:p>
    <w:p w14:paraId="192E5110" w14:textId="77777777" w:rsidR="007B42B4" w:rsidRPr="009E2BD3" w:rsidRDefault="007B42B4" w:rsidP="007B42B4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426"/>
        <w:rPr>
          <w:rFonts w:ascii="Times" w:hAnsi="Times" w:cs="Times New Roman"/>
          <w:kern w:val="1"/>
          <w:sz w:val="24"/>
          <w:szCs w:val="24"/>
        </w:rPr>
      </w:pPr>
      <w:r w:rsidRPr="009E2BD3">
        <w:rPr>
          <w:rFonts w:ascii="Times" w:hAnsi="Times" w:cs="Times New Roman"/>
          <w:kern w:val="1"/>
          <w:sz w:val="24"/>
          <w:szCs w:val="24"/>
        </w:rPr>
        <w:t>Maintain client accounts in good standing order.</w:t>
      </w:r>
    </w:p>
    <w:p w14:paraId="20E89247" w14:textId="77777777" w:rsidR="007B42B4" w:rsidRPr="009E2BD3" w:rsidRDefault="007B42B4" w:rsidP="007B42B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142"/>
        <w:rPr>
          <w:rFonts w:ascii="Times" w:hAnsi="Times" w:cs="Times New Roman"/>
          <w:b/>
          <w:kern w:val="1"/>
          <w:sz w:val="24"/>
          <w:szCs w:val="24"/>
        </w:rPr>
      </w:pPr>
    </w:p>
    <w:p w14:paraId="743F50F9" w14:textId="3BC37B04" w:rsidR="00B9061C" w:rsidRPr="009E2BD3" w:rsidRDefault="00B9061C" w:rsidP="00B9061C">
      <w:pPr>
        <w:widowControl w:val="0"/>
        <w:autoSpaceDE w:val="0"/>
        <w:autoSpaceDN w:val="0"/>
        <w:adjustRightInd w:val="0"/>
        <w:spacing w:after="40"/>
        <w:rPr>
          <w:rFonts w:ascii="Times" w:hAnsi="Times" w:cs="Times New Roman"/>
          <w:b/>
          <w:kern w:val="1"/>
          <w:sz w:val="24"/>
          <w:szCs w:val="24"/>
        </w:rPr>
      </w:pPr>
      <w:r w:rsidRPr="009E2BD3">
        <w:rPr>
          <w:rFonts w:ascii="Times" w:hAnsi="Times" w:cs="Times New Roman"/>
          <w:b/>
          <w:kern w:val="1"/>
          <w:sz w:val="24"/>
          <w:szCs w:val="24"/>
        </w:rPr>
        <w:t>Trench Defense Service—Security Guard</w:t>
      </w:r>
    </w:p>
    <w:p w14:paraId="55532164" w14:textId="3FB42F6C" w:rsidR="00B9061C" w:rsidRPr="009E2BD3" w:rsidRDefault="00B9061C" w:rsidP="00B9061C">
      <w:pPr>
        <w:widowControl w:val="0"/>
        <w:autoSpaceDE w:val="0"/>
        <w:autoSpaceDN w:val="0"/>
        <w:adjustRightInd w:val="0"/>
        <w:spacing w:after="40"/>
        <w:rPr>
          <w:rFonts w:ascii="Times" w:hAnsi="Times" w:cs="Times New Roman"/>
          <w:b/>
          <w:kern w:val="1"/>
          <w:sz w:val="24"/>
          <w:szCs w:val="24"/>
        </w:rPr>
      </w:pPr>
      <w:r w:rsidRPr="009E2BD3">
        <w:rPr>
          <w:rFonts w:ascii="Times" w:hAnsi="Times" w:cs="Times New Roman"/>
          <w:b/>
          <w:kern w:val="1"/>
          <w:sz w:val="24"/>
          <w:szCs w:val="24"/>
        </w:rPr>
        <w:t>Toronto (Ontario), 2017 to February 2018</w:t>
      </w:r>
    </w:p>
    <w:p w14:paraId="244C3C7C" w14:textId="627DA45B" w:rsidR="00B9061C" w:rsidRPr="009E2BD3" w:rsidRDefault="00B9061C" w:rsidP="00B9061C">
      <w:pPr>
        <w:widowControl w:val="0"/>
        <w:autoSpaceDE w:val="0"/>
        <w:autoSpaceDN w:val="0"/>
        <w:adjustRightInd w:val="0"/>
        <w:spacing w:after="40"/>
        <w:rPr>
          <w:rFonts w:ascii="Times" w:hAnsi="Times" w:cs="Times New Roman"/>
          <w:kern w:val="1"/>
          <w:sz w:val="24"/>
          <w:szCs w:val="24"/>
        </w:rPr>
      </w:pPr>
      <w:r w:rsidRPr="009E2BD3">
        <w:rPr>
          <w:rFonts w:ascii="Times" w:hAnsi="Times" w:cs="Times New Roman"/>
          <w:kern w:val="1"/>
          <w:sz w:val="24"/>
          <w:szCs w:val="24"/>
        </w:rPr>
        <w:t>Protected premises, assets and personnel by providing outstanding surveillance inside various venues.</w:t>
      </w:r>
    </w:p>
    <w:p w14:paraId="09171180" w14:textId="0F2F4D3D" w:rsidR="00B9061C" w:rsidRPr="009E2BD3" w:rsidRDefault="00B9061C" w:rsidP="00B9061C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40"/>
        <w:ind w:left="284" w:hanging="284"/>
        <w:rPr>
          <w:rFonts w:ascii="Times" w:hAnsi="Times" w:cs="Times New Roman"/>
          <w:kern w:val="1"/>
          <w:sz w:val="24"/>
          <w:szCs w:val="24"/>
        </w:rPr>
      </w:pPr>
      <w:r w:rsidRPr="009E2BD3">
        <w:rPr>
          <w:rFonts w:ascii="Times" w:hAnsi="Times" w:cs="Times New Roman"/>
          <w:kern w:val="1"/>
          <w:sz w:val="24"/>
          <w:szCs w:val="24"/>
        </w:rPr>
        <w:t xml:space="preserve">Used effective communication skills to deter, mitigate or terminate altercations. </w:t>
      </w:r>
    </w:p>
    <w:p w14:paraId="536133EA" w14:textId="335FDAD0" w:rsidR="0072438F" w:rsidRPr="009E2BD3" w:rsidRDefault="00B9061C" w:rsidP="00B9061C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40"/>
        <w:ind w:left="284" w:hanging="284"/>
        <w:rPr>
          <w:rFonts w:ascii="Times" w:hAnsi="Times" w:cs="Times New Roman"/>
          <w:kern w:val="1"/>
          <w:sz w:val="24"/>
          <w:szCs w:val="24"/>
        </w:rPr>
      </w:pPr>
      <w:r w:rsidRPr="009E2BD3">
        <w:rPr>
          <w:rFonts w:ascii="Times" w:hAnsi="Times" w:cs="Times New Roman"/>
          <w:kern w:val="1"/>
          <w:sz w:val="24"/>
          <w:szCs w:val="24"/>
        </w:rPr>
        <w:t>Successfully navigated interpersonal relationships wit</w:t>
      </w:r>
      <w:r w:rsidR="0072438F" w:rsidRPr="009E2BD3">
        <w:rPr>
          <w:rFonts w:ascii="Times" w:hAnsi="Times" w:cs="Times New Roman"/>
          <w:kern w:val="1"/>
          <w:sz w:val="24"/>
          <w:szCs w:val="24"/>
        </w:rPr>
        <w:t>h guests, owners and colleagues.</w:t>
      </w:r>
      <w:r w:rsidRPr="009E2BD3">
        <w:rPr>
          <w:rFonts w:ascii="Times" w:hAnsi="Times" w:cs="Times New Roman"/>
          <w:kern w:val="1"/>
          <w:sz w:val="24"/>
          <w:szCs w:val="24"/>
        </w:rPr>
        <w:t xml:space="preserve"> </w:t>
      </w:r>
    </w:p>
    <w:p w14:paraId="1888280E" w14:textId="3A4EB3B0" w:rsidR="0072438F" w:rsidRPr="009E2BD3" w:rsidRDefault="0072438F" w:rsidP="0072438F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40"/>
        <w:ind w:left="284" w:hanging="284"/>
        <w:rPr>
          <w:rFonts w:ascii="Times" w:hAnsi="Times" w:cs="Times New Roman"/>
          <w:kern w:val="1"/>
          <w:sz w:val="24"/>
          <w:szCs w:val="24"/>
        </w:rPr>
      </w:pPr>
      <w:r w:rsidRPr="009E2BD3">
        <w:rPr>
          <w:rFonts w:ascii="Times" w:hAnsi="Times" w:cs="Times New Roman"/>
          <w:kern w:val="1"/>
          <w:sz w:val="24"/>
          <w:szCs w:val="24"/>
        </w:rPr>
        <w:t>P</w:t>
      </w:r>
      <w:r w:rsidR="00B9061C" w:rsidRPr="009E2BD3">
        <w:rPr>
          <w:rFonts w:ascii="Times" w:hAnsi="Times" w:cs="Times New Roman"/>
          <w:kern w:val="1"/>
          <w:sz w:val="24"/>
          <w:szCs w:val="24"/>
        </w:rPr>
        <w:t xml:space="preserve">rovided all parties with </w:t>
      </w:r>
      <w:r w:rsidRPr="009E2BD3">
        <w:rPr>
          <w:rFonts w:ascii="Times" w:hAnsi="Times" w:cs="Times New Roman"/>
          <w:kern w:val="1"/>
          <w:sz w:val="24"/>
          <w:szCs w:val="24"/>
        </w:rPr>
        <w:t>accurate information on a need-to-know basis.</w:t>
      </w:r>
    </w:p>
    <w:p w14:paraId="2E522DE3" w14:textId="5588F60A" w:rsidR="00B9061C" w:rsidRPr="009E2BD3" w:rsidRDefault="0072438F" w:rsidP="0072438F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40"/>
        <w:ind w:left="284" w:hanging="284"/>
        <w:rPr>
          <w:rFonts w:ascii="Times" w:hAnsi="Times" w:cs="Times New Roman"/>
          <w:kern w:val="1"/>
          <w:sz w:val="24"/>
          <w:szCs w:val="24"/>
        </w:rPr>
      </w:pPr>
      <w:r w:rsidRPr="009E2BD3">
        <w:rPr>
          <w:rFonts w:ascii="Times" w:hAnsi="Times" w:cs="Times New Roman"/>
          <w:kern w:val="1"/>
          <w:sz w:val="24"/>
          <w:szCs w:val="24"/>
        </w:rPr>
        <w:t xml:space="preserve">Kept current on all mandatory certifications, including CPR level C, Security License, Smart </w:t>
      </w:r>
      <w:r w:rsidRPr="009E2BD3">
        <w:rPr>
          <w:rFonts w:ascii="Times" w:hAnsi="Times" w:cs="Times New Roman"/>
          <w:kern w:val="1"/>
          <w:sz w:val="24"/>
          <w:szCs w:val="24"/>
        </w:rPr>
        <w:lastRenderedPageBreak/>
        <w:t xml:space="preserve">Serve, Use of Force, etc. </w:t>
      </w:r>
    </w:p>
    <w:p w14:paraId="0A70186E" w14:textId="77777777" w:rsidR="00B9061C" w:rsidRPr="009E2BD3" w:rsidRDefault="00B9061C" w:rsidP="001C601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142"/>
        <w:rPr>
          <w:rFonts w:ascii="Times" w:hAnsi="Times" w:cs="Times New Roman"/>
          <w:kern w:val="1"/>
          <w:sz w:val="24"/>
          <w:szCs w:val="24"/>
          <w:highlight w:val="yellow"/>
        </w:rPr>
      </w:pPr>
    </w:p>
    <w:p w14:paraId="66C2CD7B" w14:textId="77777777" w:rsidR="007865F7" w:rsidRPr="009E2BD3" w:rsidRDefault="004474B0" w:rsidP="004474B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b/>
          <w:kern w:val="1"/>
          <w:sz w:val="24"/>
          <w:szCs w:val="24"/>
        </w:rPr>
      </w:pPr>
      <w:r w:rsidRPr="009E2BD3">
        <w:rPr>
          <w:rFonts w:ascii="Times" w:hAnsi="Times" w:cs="Times New Roman"/>
          <w:b/>
          <w:kern w:val="1"/>
          <w:sz w:val="24"/>
          <w:szCs w:val="24"/>
        </w:rPr>
        <w:t xml:space="preserve">University of Toronto, International Beta Theta Pi Fraternity—Recruitment </w:t>
      </w:r>
    </w:p>
    <w:p w14:paraId="5A51CB7D" w14:textId="77777777" w:rsidR="001C6010" w:rsidRPr="009E2BD3" w:rsidRDefault="001C6010" w:rsidP="004474B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b/>
          <w:kern w:val="1"/>
          <w:sz w:val="24"/>
          <w:szCs w:val="24"/>
        </w:rPr>
      </w:pPr>
      <w:r w:rsidRPr="009E2BD3">
        <w:rPr>
          <w:rFonts w:ascii="Times" w:hAnsi="Times" w:cs="Times New Roman"/>
          <w:b/>
          <w:kern w:val="1"/>
          <w:sz w:val="24"/>
          <w:szCs w:val="24"/>
        </w:rPr>
        <w:t>Toronto (Ontario), 2011 to 2015</w:t>
      </w:r>
    </w:p>
    <w:p w14:paraId="0EF85228" w14:textId="77777777" w:rsidR="007B42B4" w:rsidRPr="009E2BD3" w:rsidRDefault="001C6010" w:rsidP="007B42B4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spacing w:after="40" w:line="240" w:lineRule="auto"/>
        <w:rPr>
          <w:rFonts w:ascii="Times" w:hAnsi="Times" w:cs="Times New Roman"/>
          <w:color w:val="00000A"/>
          <w:kern w:val="1"/>
          <w:sz w:val="24"/>
          <w:szCs w:val="24"/>
        </w:rPr>
      </w:pPr>
      <w:r w:rsidRPr="009E2BD3">
        <w:rPr>
          <w:rFonts w:ascii="Times" w:hAnsi="Times" w:cs="Times New Roman"/>
          <w:color w:val="00000A"/>
          <w:kern w:val="1"/>
          <w:sz w:val="24"/>
          <w:szCs w:val="24"/>
        </w:rPr>
        <w:t>P</w:t>
      </w:r>
      <w:r w:rsidR="004474B0" w:rsidRPr="009E2BD3">
        <w:rPr>
          <w:rFonts w:ascii="Times" w:hAnsi="Times" w:cs="Times New Roman"/>
          <w:color w:val="00000A"/>
          <w:kern w:val="1"/>
          <w:sz w:val="24"/>
          <w:szCs w:val="24"/>
        </w:rPr>
        <w:t>lan</w:t>
      </w:r>
      <w:r w:rsidRPr="009E2BD3">
        <w:rPr>
          <w:rFonts w:ascii="Times" w:hAnsi="Times" w:cs="Times New Roman"/>
          <w:color w:val="00000A"/>
          <w:kern w:val="1"/>
          <w:sz w:val="24"/>
          <w:szCs w:val="24"/>
        </w:rPr>
        <w:t>ned</w:t>
      </w:r>
      <w:r w:rsidR="004474B0" w:rsidRPr="009E2BD3">
        <w:rPr>
          <w:rFonts w:ascii="Times" w:hAnsi="Times" w:cs="Times New Roman"/>
          <w:color w:val="00000A"/>
          <w:kern w:val="1"/>
          <w:sz w:val="24"/>
          <w:szCs w:val="24"/>
        </w:rPr>
        <w:t xml:space="preserve"> and execute</w:t>
      </w:r>
      <w:r w:rsidRPr="009E2BD3">
        <w:rPr>
          <w:rFonts w:ascii="Times" w:hAnsi="Times" w:cs="Times New Roman"/>
          <w:color w:val="00000A"/>
          <w:kern w:val="1"/>
          <w:sz w:val="24"/>
          <w:szCs w:val="24"/>
        </w:rPr>
        <w:t>d events which successfully</w:t>
      </w:r>
      <w:r w:rsidR="004474B0" w:rsidRPr="009E2BD3">
        <w:rPr>
          <w:rFonts w:ascii="Times" w:hAnsi="Times" w:cs="Times New Roman"/>
          <w:color w:val="00000A"/>
          <w:kern w:val="1"/>
          <w:sz w:val="24"/>
          <w:szCs w:val="24"/>
        </w:rPr>
        <w:t xml:space="preserve"> generate</w:t>
      </w:r>
      <w:r w:rsidRPr="009E2BD3">
        <w:rPr>
          <w:rFonts w:ascii="Times" w:hAnsi="Times" w:cs="Times New Roman"/>
          <w:color w:val="00000A"/>
          <w:kern w:val="1"/>
          <w:sz w:val="24"/>
          <w:szCs w:val="24"/>
        </w:rPr>
        <w:t>d</w:t>
      </w:r>
      <w:r w:rsidR="004474B0" w:rsidRPr="009E2BD3">
        <w:rPr>
          <w:rFonts w:ascii="Times" w:hAnsi="Times" w:cs="Times New Roman"/>
          <w:color w:val="00000A"/>
          <w:kern w:val="1"/>
          <w:sz w:val="24"/>
          <w:szCs w:val="24"/>
        </w:rPr>
        <w:t xml:space="preserve"> </w:t>
      </w:r>
      <w:r w:rsidRPr="009E2BD3">
        <w:rPr>
          <w:rFonts w:ascii="Times" w:hAnsi="Times" w:cs="Times New Roman"/>
          <w:color w:val="00000A"/>
          <w:kern w:val="1"/>
          <w:sz w:val="24"/>
          <w:szCs w:val="24"/>
        </w:rPr>
        <w:t xml:space="preserve">participation </w:t>
      </w:r>
      <w:r w:rsidR="004474B0" w:rsidRPr="009E2BD3">
        <w:rPr>
          <w:rFonts w:ascii="Times" w:hAnsi="Times" w:cs="Times New Roman"/>
          <w:color w:val="00000A"/>
          <w:kern w:val="1"/>
          <w:sz w:val="24"/>
          <w:szCs w:val="24"/>
        </w:rPr>
        <w:t xml:space="preserve">interest amongst students at </w:t>
      </w:r>
      <w:r w:rsidRPr="009E2BD3">
        <w:rPr>
          <w:rFonts w:ascii="Times" w:hAnsi="Times" w:cs="Times New Roman"/>
          <w:color w:val="00000A"/>
          <w:kern w:val="1"/>
          <w:sz w:val="24"/>
          <w:szCs w:val="24"/>
        </w:rPr>
        <w:t xml:space="preserve">the </w:t>
      </w:r>
      <w:r w:rsidR="004474B0" w:rsidRPr="009E2BD3">
        <w:rPr>
          <w:rFonts w:ascii="Times" w:hAnsi="Times" w:cs="Times New Roman"/>
          <w:color w:val="00000A"/>
          <w:kern w:val="1"/>
          <w:sz w:val="24"/>
          <w:szCs w:val="24"/>
        </w:rPr>
        <w:t xml:space="preserve">University of Toronto. </w:t>
      </w:r>
    </w:p>
    <w:p w14:paraId="6774708A" w14:textId="77777777" w:rsidR="004474B0" w:rsidRPr="009E2BD3" w:rsidRDefault="007B42B4" w:rsidP="007B42B4">
      <w:pPr>
        <w:pStyle w:val="ListParagraph"/>
        <w:widowControl w:val="0"/>
        <w:numPr>
          <w:ilvl w:val="0"/>
          <w:numId w:val="6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40" w:line="240" w:lineRule="auto"/>
        <w:ind w:left="142" w:hanging="142"/>
        <w:rPr>
          <w:rFonts w:ascii="Times" w:hAnsi="Times" w:cs="Times New Roman"/>
          <w:color w:val="00000A"/>
          <w:kern w:val="1"/>
          <w:sz w:val="24"/>
          <w:szCs w:val="24"/>
        </w:rPr>
      </w:pPr>
      <w:r w:rsidRPr="009E2BD3">
        <w:rPr>
          <w:rFonts w:ascii="Times" w:hAnsi="Times" w:cs="Times New Roman"/>
          <w:color w:val="00000A"/>
          <w:kern w:val="1"/>
          <w:sz w:val="24"/>
          <w:szCs w:val="24"/>
        </w:rPr>
        <w:t>Delegated and managed</w:t>
      </w:r>
      <w:r w:rsidR="001C6010" w:rsidRPr="009E2BD3">
        <w:rPr>
          <w:rFonts w:ascii="Times" w:hAnsi="Times" w:cs="Times New Roman"/>
          <w:color w:val="00000A"/>
          <w:kern w:val="1"/>
          <w:sz w:val="24"/>
          <w:szCs w:val="24"/>
        </w:rPr>
        <w:t xml:space="preserve"> fellow fraternity </w:t>
      </w:r>
      <w:r w:rsidRPr="009E2BD3">
        <w:rPr>
          <w:rFonts w:ascii="Times" w:hAnsi="Times" w:cs="Times New Roman"/>
          <w:color w:val="00000A"/>
          <w:kern w:val="1"/>
          <w:sz w:val="24"/>
          <w:szCs w:val="24"/>
        </w:rPr>
        <w:t>members, and engaged</w:t>
      </w:r>
      <w:r w:rsidR="001C6010" w:rsidRPr="009E2BD3">
        <w:rPr>
          <w:rFonts w:ascii="Times" w:hAnsi="Times" w:cs="Times New Roman"/>
          <w:color w:val="00000A"/>
          <w:kern w:val="1"/>
          <w:sz w:val="24"/>
          <w:szCs w:val="24"/>
        </w:rPr>
        <w:t xml:space="preserve"> potential recruits buy ensuring the fraternity</w:t>
      </w:r>
      <w:r w:rsidRPr="009E2BD3">
        <w:rPr>
          <w:rFonts w:ascii="Times" w:hAnsi="Times" w:cs="Times New Roman"/>
          <w:color w:val="00000A"/>
          <w:kern w:val="1"/>
          <w:sz w:val="24"/>
          <w:szCs w:val="24"/>
        </w:rPr>
        <w:t>’s mission and values were well-</w:t>
      </w:r>
      <w:r w:rsidR="001C6010" w:rsidRPr="009E2BD3">
        <w:rPr>
          <w:rFonts w:ascii="Times" w:hAnsi="Times" w:cs="Times New Roman"/>
          <w:color w:val="00000A"/>
          <w:kern w:val="1"/>
          <w:sz w:val="24"/>
          <w:szCs w:val="24"/>
        </w:rPr>
        <w:t xml:space="preserve">established and </w:t>
      </w:r>
      <w:r w:rsidRPr="009E2BD3">
        <w:rPr>
          <w:rFonts w:ascii="Times" w:hAnsi="Times" w:cs="Times New Roman"/>
          <w:color w:val="00000A"/>
          <w:kern w:val="1"/>
          <w:sz w:val="24"/>
          <w:szCs w:val="24"/>
        </w:rPr>
        <w:t>well-</w:t>
      </w:r>
      <w:r w:rsidR="001C6010" w:rsidRPr="009E2BD3">
        <w:rPr>
          <w:rFonts w:ascii="Times" w:hAnsi="Times" w:cs="Times New Roman"/>
          <w:color w:val="00000A"/>
          <w:kern w:val="1"/>
          <w:sz w:val="24"/>
          <w:szCs w:val="24"/>
        </w:rPr>
        <w:t>advertised.</w:t>
      </w:r>
    </w:p>
    <w:p w14:paraId="790E5E2F" w14:textId="77777777" w:rsidR="004474B0" w:rsidRPr="009E2BD3" w:rsidRDefault="004474B0" w:rsidP="007865F7">
      <w:pPr>
        <w:widowControl w:val="0"/>
        <w:numPr>
          <w:ilvl w:val="0"/>
          <w:numId w:val="4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40" w:line="240" w:lineRule="auto"/>
        <w:ind w:left="142" w:hanging="142"/>
        <w:rPr>
          <w:rFonts w:ascii="Times" w:hAnsi="Times" w:cs="Times New Roman"/>
          <w:color w:val="00000A"/>
          <w:kern w:val="1"/>
          <w:sz w:val="24"/>
          <w:szCs w:val="24"/>
        </w:rPr>
      </w:pPr>
      <w:r w:rsidRPr="009E2BD3">
        <w:rPr>
          <w:rFonts w:ascii="Times" w:hAnsi="Times" w:cs="Times New Roman"/>
          <w:color w:val="00000A"/>
          <w:kern w:val="1"/>
          <w:sz w:val="24"/>
          <w:szCs w:val="24"/>
        </w:rPr>
        <w:t>Design</w:t>
      </w:r>
      <w:r w:rsidR="001C6010" w:rsidRPr="009E2BD3">
        <w:rPr>
          <w:rFonts w:ascii="Times" w:hAnsi="Times" w:cs="Times New Roman"/>
          <w:color w:val="00000A"/>
          <w:kern w:val="1"/>
          <w:sz w:val="24"/>
          <w:szCs w:val="24"/>
        </w:rPr>
        <w:t>ed</w:t>
      </w:r>
      <w:r w:rsidRPr="009E2BD3">
        <w:rPr>
          <w:rFonts w:ascii="Times" w:hAnsi="Times" w:cs="Times New Roman"/>
          <w:color w:val="00000A"/>
          <w:kern w:val="1"/>
          <w:sz w:val="24"/>
          <w:szCs w:val="24"/>
        </w:rPr>
        <w:t xml:space="preserve"> innovative and informative </w:t>
      </w:r>
      <w:r w:rsidR="001C6010" w:rsidRPr="009E2BD3">
        <w:rPr>
          <w:rFonts w:ascii="Times" w:hAnsi="Times" w:cs="Times New Roman"/>
          <w:color w:val="00000A"/>
          <w:kern w:val="1"/>
          <w:sz w:val="24"/>
          <w:szCs w:val="24"/>
        </w:rPr>
        <w:t xml:space="preserve">advertisement platforms, including </w:t>
      </w:r>
      <w:r w:rsidRPr="009E2BD3">
        <w:rPr>
          <w:rFonts w:ascii="Times" w:hAnsi="Times" w:cs="Times New Roman"/>
          <w:color w:val="00000A"/>
          <w:kern w:val="1"/>
          <w:sz w:val="24"/>
          <w:szCs w:val="24"/>
        </w:rPr>
        <w:t>flyer</w:t>
      </w:r>
      <w:r w:rsidR="001C6010" w:rsidRPr="009E2BD3">
        <w:rPr>
          <w:rFonts w:ascii="Times" w:hAnsi="Times" w:cs="Times New Roman"/>
          <w:color w:val="00000A"/>
          <w:kern w:val="1"/>
          <w:sz w:val="24"/>
          <w:szCs w:val="24"/>
        </w:rPr>
        <w:t>s</w:t>
      </w:r>
      <w:r w:rsidRPr="009E2BD3">
        <w:rPr>
          <w:rFonts w:ascii="Times" w:hAnsi="Times" w:cs="Times New Roman"/>
          <w:color w:val="00000A"/>
          <w:kern w:val="1"/>
          <w:sz w:val="24"/>
          <w:szCs w:val="24"/>
        </w:rPr>
        <w:t>, shirt</w:t>
      </w:r>
      <w:r w:rsidR="001C6010" w:rsidRPr="009E2BD3">
        <w:rPr>
          <w:rFonts w:ascii="Times" w:hAnsi="Times" w:cs="Times New Roman"/>
          <w:color w:val="00000A"/>
          <w:kern w:val="1"/>
          <w:sz w:val="24"/>
          <w:szCs w:val="24"/>
        </w:rPr>
        <w:t>s</w:t>
      </w:r>
      <w:r w:rsidRPr="009E2BD3">
        <w:rPr>
          <w:rFonts w:ascii="Times" w:hAnsi="Times" w:cs="Times New Roman"/>
          <w:color w:val="00000A"/>
          <w:kern w:val="1"/>
          <w:sz w:val="24"/>
          <w:szCs w:val="24"/>
        </w:rPr>
        <w:t xml:space="preserve"> and</w:t>
      </w:r>
      <w:r w:rsidR="001C6010" w:rsidRPr="009E2BD3">
        <w:rPr>
          <w:rFonts w:ascii="Times" w:hAnsi="Times" w:cs="Times New Roman"/>
          <w:color w:val="00000A"/>
          <w:kern w:val="1"/>
          <w:sz w:val="24"/>
          <w:szCs w:val="24"/>
        </w:rPr>
        <w:t xml:space="preserve"> a</w:t>
      </w:r>
      <w:r w:rsidRPr="009E2BD3">
        <w:rPr>
          <w:rFonts w:ascii="Times" w:hAnsi="Times" w:cs="Times New Roman"/>
          <w:color w:val="00000A"/>
          <w:kern w:val="1"/>
          <w:sz w:val="24"/>
          <w:szCs w:val="24"/>
        </w:rPr>
        <w:t xml:space="preserve"> website</w:t>
      </w:r>
      <w:r w:rsidR="001C6010" w:rsidRPr="009E2BD3">
        <w:rPr>
          <w:rFonts w:ascii="Times" w:hAnsi="Times" w:cs="Times New Roman"/>
          <w:color w:val="00000A"/>
          <w:kern w:val="1"/>
          <w:sz w:val="24"/>
          <w:szCs w:val="24"/>
        </w:rPr>
        <w:t xml:space="preserve">, all of which helped the fraternity </w:t>
      </w:r>
      <w:r w:rsidR="007B42B4" w:rsidRPr="009E2BD3">
        <w:rPr>
          <w:rFonts w:ascii="Times" w:hAnsi="Times" w:cs="Times New Roman"/>
          <w:color w:val="00000A"/>
          <w:kern w:val="1"/>
          <w:sz w:val="24"/>
          <w:szCs w:val="24"/>
        </w:rPr>
        <w:t xml:space="preserve">to </w:t>
      </w:r>
      <w:r w:rsidR="001C6010" w:rsidRPr="009E2BD3">
        <w:rPr>
          <w:rFonts w:ascii="Times" w:hAnsi="Times" w:cs="Times New Roman"/>
          <w:color w:val="00000A"/>
          <w:kern w:val="1"/>
          <w:sz w:val="24"/>
          <w:szCs w:val="24"/>
        </w:rPr>
        <w:t xml:space="preserve">gain exposure and </w:t>
      </w:r>
      <w:r w:rsidR="007B42B4" w:rsidRPr="009E2BD3">
        <w:rPr>
          <w:rFonts w:ascii="Times" w:hAnsi="Times" w:cs="Times New Roman"/>
          <w:color w:val="00000A"/>
          <w:kern w:val="1"/>
          <w:sz w:val="24"/>
          <w:szCs w:val="24"/>
        </w:rPr>
        <w:t xml:space="preserve">to </w:t>
      </w:r>
      <w:r w:rsidR="001C6010" w:rsidRPr="009E2BD3">
        <w:rPr>
          <w:rFonts w:ascii="Times" w:hAnsi="Times" w:cs="Times New Roman"/>
          <w:color w:val="00000A"/>
          <w:kern w:val="1"/>
          <w:sz w:val="24"/>
          <w:szCs w:val="24"/>
        </w:rPr>
        <w:t>promote its cause</w:t>
      </w:r>
      <w:r w:rsidR="007B42B4" w:rsidRPr="009E2BD3">
        <w:rPr>
          <w:rFonts w:ascii="Times" w:hAnsi="Times" w:cs="Times New Roman"/>
          <w:color w:val="00000A"/>
          <w:kern w:val="1"/>
          <w:sz w:val="24"/>
          <w:szCs w:val="24"/>
        </w:rPr>
        <w:t>(s)</w:t>
      </w:r>
      <w:r w:rsidR="001C6010" w:rsidRPr="009E2BD3">
        <w:rPr>
          <w:rFonts w:ascii="Times" w:hAnsi="Times" w:cs="Times New Roman"/>
          <w:color w:val="00000A"/>
          <w:kern w:val="1"/>
          <w:sz w:val="24"/>
          <w:szCs w:val="24"/>
        </w:rPr>
        <w:t xml:space="preserve"> across a large student body.</w:t>
      </w:r>
      <w:r w:rsidRPr="009E2BD3">
        <w:rPr>
          <w:rFonts w:ascii="Times" w:hAnsi="Times" w:cs="Times New Roman"/>
          <w:color w:val="00000A"/>
          <w:kern w:val="1"/>
          <w:sz w:val="24"/>
          <w:szCs w:val="24"/>
        </w:rPr>
        <w:t xml:space="preserve"> </w:t>
      </w:r>
    </w:p>
    <w:p w14:paraId="37401B2C" w14:textId="77777777" w:rsidR="007865F7" w:rsidRPr="009E2BD3" w:rsidRDefault="007865F7" w:rsidP="007865F7">
      <w:pPr>
        <w:widowControl w:val="0"/>
        <w:autoSpaceDE w:val="0"/>
        <w:autoSpaceDN w:val="0"/>
        <w:adjustRightInd w:val="0"/>
        <w:spacing w:after="40"/>
        <w:rPr>
          <w:rFonts w:ascii="Times" w:hAnsi="Times" w:cs="Times New Roman"/>
          <w:bCs/>
          <w:kern w:val="1"/>
          <w:sz w:val="24"/>
          <w:szCs w:val="24"/>
        </w:rPr>
      </w:pPr>
    </w:p>
    <w:p w14:paraId="625721F7" w14:textId="70C0A179" w:rsidR="00B9061C" w:rsidRPr="009E2BD3" w:rsidRDefault="00B9061C" w:rsidP="007865F7">
      <w:pPr>
        <w:spacing w:after="0" w:line="240" w:lineRule="auto"/>
        <w:rPr>
          <w:rFonts w:ascii="Times" w:eastAsia="MS Mincho" w:hAnsi="Times" w:cs="Times New Roman"/>
          <w:b/>
          <w:sz w:val="24"/>
          <w:szCs w:val="24"/>
          <w:lang w:val="en-US"/>
        </w:rPr>
      </w:pPr>
      <w:proofErr w:type="spellStart"/>
      <w:r w:rsidRPr="009E2BD3">
        <w:rPr>
          <w:rFonts w:ascii="Times" w:eastAsia="MS Mincho" w:hAnsi="Times" w:cs="Times New Roman"/>
          <w:b/>
          <w:sz w:val="24"/>
          <w:szCs w:val="24"/>
          <w:lang w:val="en-US"/>
        </w:rPr>
        <w:t>Kognitive</w:t>
      </w:r>
      <w:proofErr w:type="spellEnd"/>
      <w:r w:rsidRPr="009E2BD3">
        <w:rPr>
          <w:rFonts w:ascii="Times" w:eastAsia="MS Mincho" w:hAnsi="Times" w:cs="Times New Roman"/>
          <w:b/>
          <w:sz w:val="24"/>
          <w:szCs w:val="24"/>
          <w:lang w:val="en-US"/>
        </w:rPr>
        <w:t xml:space="preserve"> Marketing—Promotional/Sales Representative</w:t>
      </w:r>
    </w:p>
    <w:p w14:paraId="28FF8456" w14:textId="77E8F827" w:rsidR="00B9061C" w:rsidRPr="009E2BD3" w:rsidRDefault="00B9061C" w:rsidP="007865F7">
      <w:pPr>
        <w:spacing w:after="0" w:line="240" w:lineRule="auto"/>
        <w:rPr>
          <w:rFonts w:ascii="Times" w:eastAsia="MS Mincho" w:hAnsi="Times" w:cs="Times New Roman"/>
          <w:b/>
          <w:sz w:val="24"/>
          <w:szCs w:val="24"/>
          <w:lang w:val="en-US"/>
        </w:rPr>
      </w:pPr>
      <w:r w:rsidRPr="009E2BD3">
        <w:rPr>
          <w:rFonts w:ascii="Times" w:eastAsia="MS Mincho" w:hAnsi="Times" w:cs="Times New Roman"/>
          <w:b/>
          <w:sz w:val="24"/>
          <w:szCs w:val="24"/>
          <w:lang w:val="en-US"/>
        </w:rPr>
        <w:t>Toronto (Ontario), 2012 to 2014</w:t>
      </w:r>
    </w:p>
    <w:p w14:paraId="3F84EF3F" w14:textId="782EA742" w:rsidR="00B9061C" w:rsidRPr="009E2BD3" w:rsidRDefault="00B9061C" w:rsidP="00B9061C">
      <w:pPr>
        <w:pStyle w:val="ListParagraph"/>
        <w:numPr>
          <w:ilvl w:val="0"/>
          <w:numId w:val="9"/>
        </w:numPr>
        <w:spacing w:after="0" w:line="240" w:lineRule="auto"/>
        <w:ind w:left="142" w:hanging="142"/>
        <w:rPr>
          <w:rFonts w:ascii="Times" w:eastAsia="MS Mincho" w:hAnsi="Times" w:cs="Times New Roman"/>
          <w:sz w:val="24"/>
          <w:szCs w:val="24"/>
          <w:lang w:val="en-US"/>
        </w:rPr>
      </w:pPr>
      <w:r w:rsidRPr="009E2BD3">
        <w:rPr>
          <w:rFonts w:ascii="Times" w:hAnsi="Times" w:cs="Times New Roman"/>
          <w:color w:val="000000"/>
          <w:kern w:val="1"/>
          <w:sz w:val="24"/>
          <w:szCs w:val="24"/>
        </w:rPr>
        <w:t>Created and effectively utilized marketing materials and strategies to achieve profitable</w:t>
      </w:r>
      <w:r w:rsidRPr="009E2BD3">
        <w:rPr>
          <w:rFonts w:ascii="Times" w:hAnsi="Times" w:cs="Times New Roman"/>
          <w:kern w:val="1"/>
          <w:sz w:val="24"/>
          <w:szCs w:val="24"/>
        </w:rPr>
        <w:t xml:space="preserve"> merchandise sales.</w:t>
      </w:r>
    </w:p>
    <w:p w14:paraId="30D39001" w14:textId="712540D6" w:rsidR="00B9061C" w:rsidRPr="009E2BD3" w:rsidRDefault="00B9061C" w:rsidP="00B9061C">
      <w:pPr>
        <w:pStyle w:val="ListParagraph"/>
        <w:numPr>
          <w:ilvl w:val="0"/>
          <w:numId w:val="9"/>
        </w:numPr>
        <w:spacing w:after="0" w:line="240" w:lineRule="auto"/>
        <w:ind w:left="142" w:hanging="142"/>
        <w:rPr>
          <w:rFonts w:ascii="Times" w:eastAsia="MS Mincho" w:hAnsi="Times" w:cs="Times New Roman"/>
          <w:sz w:val="24"/>
          <w:szCs w:val="24"/>
          <w:lang w:val="en-US"/>
        </w:rPr>
      </w:pPr>
      <w:r w:rsidRPr="009E2BD3">
        <w:rPr>
          <w:rFonts w:ascii="Times" w:hAnsi="Times" w:cs="Times New Roman"/>
          <w:kern w:val="1"/>
          <w:sz w:val="24"/>
          <w:szCs w:val="24"/>
        </w:rPr>
        <w:t xml:space="preserve">Regularly acquired new customers and effectively promoted client products and services. </w:t>
      </w:r>
    </w:p>
    <w:p w14:paraId="0F6BBB54" w14:textId="77777777" w:rsidR="00B9061C" w:rsidRPr="009E2BD3" w:rsidRDefault="00B9061C" w:rsidP="007865F7">
      <w:pPr>
        <w:spacing w:after="0" w:line="240" w:lineRule="auto"/>
        <w:rPr>
          <w:rFonts w:ascii="Times" w:eastAsia="MS Mincho" w:hAnsi="Times" w:cs="Times New Roman"/>
          <w:b/>
          <w:sz w:val="24"/>
          <w:szCs w:val="24"/>
          <w:lang w:val="en-US"/>
        </w:rPr>
      </w:pPr>
    </w:p>
    <w:p w14:paraId="315F489E" w14:textId="43BEF28C" w:rsidR="007865F7" w:rsidRPr="009E2BD3" w:rsidRDefault="00F50B3B" w:rsidP="007865F7">
      <w:pPr>
        <w:spacing w:after="0" w:line="240" w:lineRule="auto"/>
        <w:rPr>
          <w:rFonts w:ascii="Times" w:eastAsia="MS Mincho" w:hAnsi="Times" w:cs="Times New Roman"/>
          <w:b/>
          <w:sz w:val="24"/>
          <w:szCs w:val="24"/>
          <w:lang w:val="en-US"/>
        </w:rPr>
      </w:pPr>
      <w:r w:rsidRPr="009E2BD3">
        <w:rPr>
          <w:rFonts w:ascii="Times" w:eastAsia="MS Mincho" w:hAnsi="Times" w:cs="Times New Roman"/>
          <w:b/>
          <w:sz w:val="24"/>
          <w:szCs w:val="24"/>
          <w:lang w:val="en-US"/>
        </w:rPr>
        <w:t>Canadian Armed Forces, Royal Regiment of Canada—Recruitment Officer</w:t>
      </w:r>
    </w:p>
    <w:p w14:paraId="2F71A2E0" w14:textId="34796DBD" w:rsidR="00122DCF" w:rsidRPr="009E2BD3" w:rsidRDefault="0002384B" w:rsidP="007865F7">
      <w:pPr>
        <w:spacing w:after="0" w:line="240" w:lineRule="auto"/>
        <w:rPr>
          <w:rFonts w:ascii="Times" w:eastAsia="MS Mincho" w:hAnsi="Times" w:cs="Times New Roman"/>
          <w:b/>
          <w:sz w:val="24"/>
          <w:szCs w:val="24"/>
          <w:lang w:val="en-US"/>
        </w:rPr>
      </w:pPr>
      <w:r w:rsidRPr="009E2BD3">
        <w:rPr>
          <w:rFonts w:ascii="Times" w:eastAsia="MS Mincho" w:hAnsi="Times" w:cs="Times New Roman"/>
          <w:b/>
          <w:sz w:val="24"/>
          <w:szCs w:val="24"/>
          <w:lang w:val="en-US"/>
        </w:rPr>
        <w:t xml:space="preserve">Toronto (Ontario), </w:t>
      </w:r>
      <w:r w:rsidR="00122DCF" w:rsidRPr="009E2BD3">
        <w:rPr>
          <w:rFonts w:ascii="Times" w:eastAsia="MS Mincho" w:hAnsi="Times" w:cs="Times New Roman"/>
          <w:b/>
          <w:sz w:val="24"/>
          <w:szCs w:val="24"/>
          <w:lang w:val="en-US"/>
        </w:rPr>
        <w:t>2007 to 2014</w:t>
      </w:r>
    </w:p>
    <w:p w14:paraId="3173BFBB" w14:textId="10F634D9" w:rsidR="0048716A" w:rsidRPr="009E2BD3" w:rsidRDefault="0048716A" w:rsidP="007865F7">
      <w:pPr>
        <w:spacing w:after="0" w:line="240" w:lineRule="auto"/>
        <w:rPr>
          <w:rFonts w:ascii="Times" w:eastAsia="MS Mincho" w:hAnsi="Times" w:cs="Times New Roman"/>
          <w:sz w:val="24"/>
          <w:szCs w:val="24"/>
          <w:lang w:val="en-US"/>
        </w:rPr>
      </w:pPr>
      <w:r w:rsidRPr="009E2BD3">
        <w:rPr>
          <w:rFonts w:ascii="Times" w:eastAsia="MS Mincho" w:hAnsi="Times" w:cs="Times New Roman"/>
          <w:sz w:val="24"/>
          <w:szCs w:val="24"/>
          <w:lang w:val="en-US"/>
        </w:rPr>
        <w:t>Provided professional advice to milita</w:t>
      </w:r>
      <w:r w:rsidR="00E06B57" w:rsidRPr="009E2BD3">
        <w:rPr>
          <w:rFonts w:ascii="Times" w:eastAsia="MS Mincho" w:hAnsi="Times" w:cs="Times New Roman"/>
          <w:sz w:val="24"/>
          <w:szCs w:val="24"/>
          <w:lang w:val="en-US"/>
        </w:rPr>
        <w:t>ry personnel regarding recruits, and surpassed semi-annual recruitment quotas by 50%.</w:t>
      </w:r>
      <w:r w:rsidRPr="009E2BD3">
        <w:rPr>
          <w:rFonts w:ascii="Times" w:eastAsia="MS Mincho" w:hAnsi="Times" w:cs="Times New Roman"/>
          <w:sz w:val="24"/>
          <w:szCs w:val="24"/>
          <w:lang w:val="en-US"/>
        </w:rPr>
        <w:t xml:space="preserve"> </w:t>
      </w:r>
    </w:p>
    <w:p w14:paraId="56C86A37" w14:textId="2BB78ABF" w:rsidR="00E06B57" w:rsidRPr="009E2BD3" w:rsidRDefault="0048716A" w:rsidP="0048716A">
      <w:pPr>
        <w:pStyle w:val="ListParagraph"/>
        <w:numPr>
          <w:ilvl w:val="0"/>
          <w:numId w:val="8"/>
        </w:numPr>
        <w:spacing w:after="0" w:line="240" w:lineRule="auto"/>
        <w:ind w:left="142" w:hanging="142"/>
        <w:rPr>
          <w:rFonts w:ascii="Times" w:eastAsia="MS Mincho" w:hAnsi="Times" w:cs="Times New Roman"/>
          <w:sz w:val="24"/>
          <w:szCs w:val="24"/>
          <w:lang w:val="en-US"/>
        </w:rPr>
      </w:pPr>
      <w:r w:rsidRPr="009E2BD3">
        <w:rPr>
          <w:rFonts w:ascii="Times" w:eastAsia="MS Mincho" w:hAnsi="Times" w:cs="Times New Roman"/>
          <w:sz w:val="24"/>
          <w:szCs w:val="24"/>
          <w:lang w:val="en-US"/>
        </w:rPr>
        <w:t xml:space="preserve">Handled all administrative affairs for new recruits, </w:t>
      </w:r>
      <w:commentRangeStart w:id="1"/>
      <w:r w:rsidRPr="009E2BD3">
        <w:rPr>
          <w:rFonts w:ascii="Times" w:eastAsia="MS Mincho" w:hAnsi="Times" w:cs="Times New Roman"/>
          <w:sz w:val="24"/>
          <w:szCs w:val="24"/>
          <w:lang w:val="en-US"/>
        </w:rPr>
        <w:t>including</w:t>
      </w:r>
      <w:commentRangeEnd w:id="1"/>
      <w:r w:rsidR="0072438F" w:rsidRPr="009E2BD3">
        <w:rPr>
          <w:rStyle w:val="CommentReference"/>
          <w:rFonts w:ascii="Times" w:hAnsi="Times"/>
          <w:sz w:val="24"/>
          <w:szCs w:val="24"/>
        </w:rPr>
        <w:commentReference w:id="1"/>
      </w:r>
      <w:r w:rsidRPr="009E2BD3">
        <w:rPr>
          <w:rFonts w:ascii="Times" w:eastAsia="MS Mincho" w:hAnsi="Times" w:cs="Times New Roman"/>
          <w:sz w:val="24"/>
          <w:szCs w:val="24"/>
          <w:lang w:val="en-US"/>
        </w:rPr>
        <w:t xml:space="preserve"> </w:t>
      </w:r>
      <w:r w:rsidR="00916A31">
        <w:rPr>
          <w:rFonts w:ascii="Times" w:eastAsia="MS Mincho" w:hAnsi="Times" w:cs="Times New Roman"/>
          <w:sz w:val="24"/>
          <w:szCs w:val="24"/>
          <w:lang w:val="en-US"/>
        </w:rPr>
        <w:t>induction tours, signing necessary documents, administrating necessary equipment and preparing recruits for their courses.</w:t>
      </w:r>
    </w:p>
    <w:p w14:paraId="0C3BCF4F" w14:textId="4A08BE6F" w:rsidR="00E06B57" w:rsidRPr="009E2BD3" w:rsidRDefault="00E06B57" w:rsidP="0048716A">
      <w:pPr>
        <w:pStyle w:val="ListParagraph"/>
        <w:numPr>
          <w:ilvl w:val="0"/>
          <w:numId w:val="8"/>
        </w:numPr>
        <w:spacing w:after="0" w:line="240" w:lineRule="auto"/>
        <w:ind w:left="142" w:hanging="142"/>
        <w:rPr>
          <w:rFonts w:ascii="Times" w:eastAsia="MS Mincho" w:hAnsi="Times" w:cs="Times New Roman"/>
          <w:sz w:val="24"/>
          <w:szCs w:val="24"/>
          <w:lang w:val="en-US"/>
        </w:rPr>
      </w:pPr>
      <w:r w:rsidRPr="009E2BD3">
        <w:rPr>
          <w:rFonts w:ascii="Times" w:eastAsia="MS Mincho" w:hAnsi="Times" w:cs="Times New Roman"/>
          <w:sz w:val="24"/>
          <w:szCs w:val="24"/>
          <w:lang w:val="en-US"/>
        </w:rPr>
        <w:t>Developed multi-day courses geared towards new recruits and reported on recruit performance.</w:t>
      </w:r>
    </w:p>
    <w:p w14:paraId="1A016AF5" w14:textId="77777777" w:rsidR="00E06B57" w:rsidRPr="009E2BD3" w:rsidRDefault="00E06B57" w:rsidP="0048716A">
      <w:pPr>
        <w:pStyle w:val="ListParagraph"/>
        <w:numPr>
          <w:ilvl w:val="0"/>
          <w:numId w:val="8"/>
        </w:numPr>
        <w:spacing w:after="0" w:line="240" w:lineRule="auto"/>
        <w:ind w:left="142" w:hanging="142"/>
        <w:rPr>
          <w:rFonts w:ascii="Times" w:eastAsia="MS Mincho" w:hAnsi="Times" w:cs="Times New Roman"/>
          <w:sz w:val="24"/>
          <w:szCs w:val="24"/>
          <w:lang w:val="en-US"/>
        </w:rPr>
      </w:pPr>
      <w:r w:rsidRPr="009E2BD3">
        <w:rPr>
          <w:rFonts w:ascii="Times" w:eastAsia="MS Mincho" w:hAnsi="Times" w:cs="Times New Roman"/>
          <w:sz w:val="24"/>
          <w:szCs w:val="24"/>
          <w:lang w:val="en-US"/>
        </w:rPr>
        <w:t xml:space="preserve">Maintained proficient knowledge of military law and military tactics, and helped new recruits develop an understanding of the components of each. </w:t>
      </w:r>
    </w:p>
    <w:p w14:paraId="6AF43415" w14:textId="77777777" w:rsidR="00E06B57" w:rsidRPr="009E2BD3" w:rsidRDefault="00E06B57" w:rsidP="00E06B57">
      <w:pPr>
        <w:pStyle w:val="ListParagraph"/>
        <w:numPr>
          <w:ilvl w:val="0"/>
          <w:numId w:val="8"/>
        </w:numPr>
        <w:spacing w:after="0" w:line="240" w:lineRule="auto"/>
        <w:ind w:left="142" w:hanging="142"/>
        <w:rPr>
          <w:rFonts w:ascii="Times" w:eastAsia="MS Mincho" w:hAnsi="Times" w:cs="Times New Roman"/>
          <w:sz w:val="24"/>
          <w:szCs w:val="24"/>
          <w:lang w:val="en-US"/>
        </w:rPr>
      </w:pPr>
      <w:r w:rsidRPr="009E2BD3">
        <w:rPr>
          <w:rFonts w:ascii="Times" w:eastAsia="MS Mincho" w:hAnsi="Times" w:cs="Times New Roman"/>
          <w:sz w:val="24"/>
          <w:szCs w:val="24"/>
          <w:lang w:val="en-US"/>
        </w:rPr>
        <w:t>Exercised diplomacy and tact at all times, and enabled recruits to develop strong skills in navigating interpersonal relationships.</w:t>
      </w:r>
      <w:r w:rsidR="0048716A" w:rsidRPr="009E2BD3">
        <w:rPr>
          <w:rFonts w:ascii="Times" w:eastAsia="MS Mincho" w:hAnsi="Times" w:cs="Times New Roman"/>
          <w:sz w:val="24"/>
          <w:szCs w:val="24"/>
          <w:lang w:val="en-US"/>
        </w:rPr>
        <w:t xml:space="preserve"> </w:t>
      </w:r>
    </w:p>
    <w:p w14:paraId="135D8ACE" w14:textId="11372642" w:rsidR="00E06B57" w:rsidRPr="009E2BD3" w:rsidRDefault="00E06B57" w:rsidP="00E06B57">
      <w:pPr>
        <w:pStyle w:val="ListParagraph"/>
        <w:numPr>
          <w:ilvl w:val="0"/>
          <w:numId w:val="8"/>
        </w:numPr>
        <w:spacing w:after="0" w:line="240" w:lineRule="auto"/>
        <w:ind w:left="142" w:hanging="142"/>
        <w:rPr>
          <w:rFonts w:ascii="Times" w:eastAsia="MS Mincho" w:hAnsi="Times" w:cs="Times New Roman"/>
          <w:sz w:val="24"/>
          <w:szCs w:val="24"/>
          <w:lang w:val="en-US"/>
        </w:rPr>
      </w:pPr>
      <w:r w:rsidRPr="009E2BD3">
        <w:rPr>
          <w:rFonts w:ascii="Times" w:eastAsia="MS Mincho" w:hAnsi="Times" w:cs="Times New Roman"/>
          <w:sz w:val="24"/>
          <w:szCs w:val="24"/>
          <w:lang w:val="en-US"/>
        </w:rPr>
        <w:t xml:space="preserve">Strategically exposed our unit by </w:t>
      </w:r>
      <w:r w:rsidR="00B9061C" w:rsidRPr="009E2BD3">
        <w:rPr>
          <w:rFonts w:ascii="Times" w:eastAsia="MS Mincho" w:hAnsi="Times" w:cs="Times New Roman"/>
          <w:sz w:val="24"/>
          <w:szCs w:val="24"/>
          <w:lang w:val="en-US"/>
        </w:rPr>
        <w:t xml:space="preserve">making use of a number of marketing platforms, including public relation events, school events, and festivals. </w:t>
      </w:r>
    </w:p>
    <w:p w14:paraId="35823E2C" w14:textId="77777777" w:rsidR="00122DCF" w:rsidRPr="009E2BD3" w:rsidRDefault="00122DCF" w:rsidP="007865F7">
      <w:pPr>
        <w:spacing w:after="0" w:line="240" w:lineRule="auto"/>
        <w:rPr>
          <w:rFonts w:ascii="Times" w:eastAsia="MS Mincho" w:hAnsi="Times" w:cs="Times New Roman"/>
          <w:sz w:val="24"/>
          <w:szCs w:val="24"/>
          <w:lang w:val="en-US"/>
        </w:rPr>
      </w:pPr>
    </w:p>
    <w:p w14:paraId="5DE234DE" w14:textId="30CB077A" w:rsidR="0072438F" w:rsidRDefault="0072438F">
      <w:pPr>
        <w:rPr>
          <w:rFonts w:ascii="Times" w:hAnsi="Times"/>
          <w:b/>
          <w:sz w:val="24"/>
          <w:szCs w:val="24"/>
          <w:u w:val="single"/>
        </w:rPr>
      </w:pPr>
      <w:r w:rsidRPr="009E2BD3">
        <w:rPr>
          <w:rFonts w:ascii="Times" w:hAnsi="Times"/>
          <w:b/>
          <w:sz w:val="24"/>
          <w:szCs w:val="24"/>
          <w:u w:val="single"/>
        </w:rPr>
        <w:t xml:space="preserve">VOLUNTEER EXPERIENCE </w:t>
      </w:r>
    </w:p>
    <w:p w14:paraId="77EAB001" w14:textId="1C905477" w:rsidR="009E2BD3" w:rsidRDefault="009E2BD3" w:rsidP="009E2BD3">
      <w:pPr>
        <w:spacing w:after="0" w:line="240" w:lineRule="auto"/>
        <w:rPr>
          <w:rFonts w:ascii="Times" w:hAnsi="Times"/>
          <w:b/>
          <w:sz w:val="24"/>
          <w:szCs w:val="24"/>
        </w:rPr>
      </w:pPr>
      <w:proofErr w:type="spellStart"/>
      <w:r>
        <w:rPr>
          <w:rFonts w:ascii="Times" w:hAnsi="Times"/>
          <w:b/>
          <w:sz w:val="24"/>
          <w:szCs w:val="24"/>
        </w:rPr>
        <w:t>Movember</w:t>
      </w:r>
      <w:proofErr w:type="spellEnd"/>
      <w:r>
        <w:rPr>
          <w:rFonts w:ascii="Times" w:hAnsi="Times"/>
          <w:b/>
          <w:sz w:val="24"/>
          <w:szCs w:val="24"/>
        </w:rPr>
        <w:t xml:space="preserve"> Canada—Fundraiser</w:t>
      </w:r>
    </w:p>
    <w:p w14:paraId="31965A78" w14:textId="3B527B62" w:rsidR="009E2BD3" w:rsidRDefault="009E2BD3" w:rsidP="009E2BD3">
      <w:pPr>
        <w:spacing w:after="0" w:line="240" w:lineRule="auto"/>
        <w:rPr>
          <w:rFonts w:ascii="Times" w:hAnsi="Times"/>
          <w:b/>
          <w:sz w:val="24"/>
          <w:szCs w:val="24"/>
        </w:rPr>
      </w:pPr>
      <w:r>
        <w:rPr>
          <w:rFonts w:ascii="Times" w:hAnsi="Times"/>
          <w:b/>
          <w:sz w:val="24"/>
          <w:szCs w:val="24"/>
        </w:rPr>
        <w:t>Toronto (</w:t>
      </w:r>
      <w:commentRangeStart w:id="2"/>
      <w:r>
        <w:rPr>
          <w:rFonts w:ascii="Times" w:hAnsi="Times"/>
          <w:b/>
          <w:sz w:val="24"/>
          <w:szCs w:val="24"/>
        </w:rPr>
        <w:t>Ontario</w:t>
      </w:r>
      <w:commentRangeEnd w:id="2"/>
      <w:r w:rsidR="007C208D">
        <w:rPr>
          <w:rStyle w:val="CommentReference"/>
        </w:rPr>
        <w:commentReference w:id="2"/>
      </w:r>
      <w:r>
        <w:rPr>
          <w:rFonts w:ascii="Times" w:hAnsi="Times"/>
          <w:b/>
          <w:sz w:val="24"/>
          <w:szCs w:val="24"/>
        </w:rPr>
        <w:t xml:space="preserve">),  </w:t>
      </w:r>
      <w:r w:rsidR="00916A31">
        <w:rPr>
          <w:rFonts w:ascii="Times" w:hAnsi="Times"/>
          <w:b/>
          <w:sz w:val="24"/>
          <w:szCs w:val="24"/>
        </w:rPr>
        <w:t>November 2013</w:t>
      </w:r>
    </w:p>
    <w:p w14:paraId="5B48FAF1" w14:textId="54059D3B" w:rsidR="009E2BD3" w:rsidRPr="0094312E" w:rsidRDefault="009E2BD3" w:rsidP="009E2BD3">
      <w:pPr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40" w:line="240" w:lineRule="auto"/>
        <w:ind w:left="142" w:hanging="153"/>
        <w:rPr>
          <w:rFonts w:ascii="Times New Roman" w:hAnsi="Times New Roman" w:cs="Times New Roman"/>
          <w:kern w:val="1"/>
        </w:rPr>
      </w:pPr>
      <w:r>
        <w:rPr>
          <w:rFonts w:ascii="Times New Roman" w:hAnsi="Times New Roman" w:cs="Times New Roman"/>
          <w:kern w:val="1"/>
        </w:rPr>
        <w:t>Led team recruitment, press relations, fundraising, and event planning, and successfully raised $4,000 in only two weeks.</w:t>
      </w:r>
    </w:p>
    <w:p w14:paraId="14CEC42F" w14:textId="7F6F0FEB" w:rsidR="009E2BD3" w:rsidRDefault="009E2BD3" w:rsidP="009E2BD3">
      <w:pPr>
        <w:spacing w:after="0" w:line="240" w:lineRule="auto"/>
        <w:rPr>
          <w:rFonts w:ascii="Times" w:hAnsi="Times"/>
          <w:b/>
          <w:sz w:val="24"/>
          <w:szCs w:val="24"/>
        </w:rPr>
      </w:pPr>
    </w:p>
    <w:p w14:paraId="62C2AA7F" w14:textId="1A1FA0DC" w:rsidR="007C208D" w:rsidRDefault="007C208D" w:rsidP="009E2BD3">
      <w:pPr>
        <w:spacing w:after="0" w:line="240" w:lineRule="auto"/>
        <w:rPr>
          <w:rFonts w:ascii="Times" w:hAnsi="Times"/>
          <w:b/>
          <w:sz w:val="24"/>
          <w:szCs w:val="24"/>
          <w:u w:val="single"/>
        </w:rPr>
      </w:pPr>
      <w:commentRangeStart w:id="3"/>
      <w:r w:rsidRPr="007C208D">
        <w:rPr>
          <w:rFonts w:ascii="Times" w:hAnsi="Times"/>
          <w:b/>
          <w:sz w:val="24"/>
          <w:szCs w:val="24"/>
          <w:u w:val="single"/>
        </w:rPr>
        <w:t>PERSONAL SELF IMPROVEMENT</w:t>
      </w:r>
      <w:commentRangeEnd w:id="3"/>
      <w:r>
        <w:rPr>
          <w:rStyle w:val="CommentReference"/>
        </w:rPr>
        <w:commentReference w:id="3"/>
      </w:r>
    </w:p>
    <w:p w14:paraId="665428B4" w14:textId="286B0A1D" w:rsidR="00916A31" w:rsidRPr="0057662B" w:rsidRDefault="007A1CB2" w:rsidP="007A1CB2">
      <w:pPr>
        <w:pStyle w:val="ListParagraph"/>
        <w:numPr>
          <w:ilvl w:val="0"/>
          <w:numId w:val="13"/>
        </w:numPr>
        <w:spacing w:after="0" w:line="240" w:lineRule="auto"/>
        <w:rPr>
          <w:rFonts w:ascii="Times" w:hAnsi="Times"/>
          <w:b/>
          <w:sz w:val="24"/>
          <w:szCs w:val="24"/>
          <w:u w:val="single"/>
        </w:rPr>
      </w:pPr>
      <w:r>
        <w:rPr>
          <w:rFonts w:ascii="Times" w:hAnsi="Times"/>
          <w:sz w:val="24"/>
          <w:szCs w:val="24"/>
        </w:rPr>
        <w:t xml:space="preserve">Currently enrolled with </w:t>
      </w:r>
      <w:proofErr w:type="spellStart"/>
      <w:r>
        <w:rPr>
          <w:rFonts w:ascii="Times" w:hAnsi="Times"/>
          <w:sz w:val="24"/>
          <w:szCs w:val="24"/>
        </w:rPr>
        <w:t>HackYou</w:t>
      </w:r>
      <w:proofErr w:type="spellEnd"/>
      <w:r>
        <w:rPr>
          <w:rFonts w:ascii="Times" w:hAnsi="Times"/>
          <w:sz w:val="24"/>
          <w:szCs w:val="24"/>
        </w:rPr>
        <w:t xml:space="preserve">, a school which teaches how to master </w:t>
      </w:r>
      <w:r w:rsidR="0057662B">
        <w:rPr>
          <w:rFonts w:ascii="Times" w:hAnsi="Times"/>
          <w:sz w:val="24"/>
          <w:szCs w:val="24"/>
        </w:rPr>
        <w:t>Hyper Text Mark-up Language and Cascading Style Sheet for Web Developers.</w:t>
      </w:r>
    </w:p>
    <w:p w14:paraId="45C5DE18" w14:textId="3110B4CD" w:rsidR="0057662B" w:rsidRPr="0057662B" w:rsidRDefault="0057662B" w:rsidP="007A1CB2">
      <w:pPr>
        <w:pStyle w:val="ListParagraph"/>
        <w:numPr>
          <w:ilvl w:val="0"/>
          <w:numId w:val="13"/>
        </w:numPr>
        <w:spacing w:after="0" w:line="240" w:lineRule="auto"/>
        <w:rPr>
          <w:rFonts w:ascii="Times" w:hAnsi="Times"/>
          <w:b/>
          <w:sz w:val="24"/>
          <w:szCs w:val="24"/>
          <w:u w:val="single"/>
        </w:rPr>
      </w:pPr>
      <w:r>
        <w:rPr>
          <w:rFonts w:ascii="Times" w:hAnsi="Times"/>
          <w:sz w:val="24"/>
          <w:szCs w:val="24"/>
        </w:rPr>
        <w:t xml:space="preserve">Past Personal Trainer with </w:t>
      </w:r>
      <w:proofErr w:type="spellStart"/>
      <w:r>
        <w:rPr>
          <w:rFonts w:ascii="Times" w:hAnsi="Times"/>
          <w:sz w:val="24"/>
          <w:szCs w:val="24"/>
        </w:rPr>
        <w:t>GoodLife</w:t>
      </w:r>
      <w:proofErr w:type="spellEnd"/>
      <w:r>
        <w:rPr>
          <w:rFonts w:ascii="Times" w:hAnsi="Times"/>
          <w:sz w:val="24"/>
          <w:szCs w:val="24"/>
        </w:rPr>
        <w:t xml:space="preserve"> but continuously learning contemporary methods on weight loss, hypertrophy and injury prevention.</w:t>
      </w:r>
    </w:p>
    <w:p w14:paraId="46A14122" w14:textId="77777777" w:rsidR="0057662B" w:rsidRPr="007A1CB2" w:rsidRDefault="0057662B" w:rsidP="007A1CB2">
      <w:pPr>
        <w:pStyle w:val="ListParagraph"/>
        <w:numPr>
          <w:ilvl w:val="0"/>
          <w:numId w:val="13"/>
        </w:numPr>
        <w:spacing w:after="0" w:line="240" w:lineRule="auto"/>
        <w:rPr>
          <w:rFonts w:ascii="Times" w:hAnsi="Times"/>
          <w:b/>
          <w:sz w:val="24"/>
          <w:szCs w:val="24"/>
          <w:u w:val="single"/>
        </w:rPr>
      </w:pPr>
      <w:bookmarkStart w:id="4" w:name="_GoBack"/>
      <w:bookmarkEnd w:id="4"/>
    </w:p>
    <w:p w14:paraId="602AC5B9" w14:textId="5693B1B4" w:rsidR="00636B46" w:rsidRPr="00636B46" w:rsidRDefault="00636B46" w:rsidP="0057662B">
      <w:pPr>
        <w:spacing w:after="0" w:line="240" w:lineRule="auto"/>
        <w:jc w:val="center"/>
        <w:rPr>
          <w:rFonts w:ascii="Times" w:hAnsi="Times"/>
          <w:b/>
          <w:sz w:val="24"/>
          <w:szCs w:val="24"/>
        </w:rPr>
      </w:pPr>
      <w:r w:rsidRPr="00636B46">
        <w:rPr>
          <w:rFonts w:ascii="Times" w:hAnsi="Times"/>
          <w:b/>
          <w:sz w:val="24"/>
          <w:szCs w:val="24"/>
        </w:rPr>
        <w:lastRenderedPageBreak/>
        <w:t>REFERENCES AVAILABLE UPON REQUEST</w:t>
      </w:r>
    </w:p>
    <w:sectPr w:rsidR="00636B46" w:rsidRPr="00636B46" w:rsidSect="005720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Genevieve Rowe" w:date="2018-05-09T09:46:00Z" w:initials="GR">
    <w:p w14:paraId="48542780" w14:textId="448E37D4" w:rsidR="00175816" w:rsidRDefault="00175816">
      <w:pPr>
        <w:pStyle w:val="CommentText"/>
      </w:pPr>
      <w:r>
        <w:rPr>
          <w:rStyle w:val="CommentReference"/>
        </w:rPr>
        <w:annotationRef/>
      </w:r>
      <w:r w:rsidR="009E2BD3">
        <w:rPr>
          <w:rFonts w:ascii="Times New Roman" w:hAnsi="Times New Roman" w:cs="Times New Roman"/>
          <w:bCs/>
          <w:kern w:val="1"/>
        </w:rPr>
        <w:t xml:space="preserve">Elvis to add </w:t>
      </w:r>
      <w:r>
        <w:rPr>
          <w:rFonts w:ascii="Times New Roman" w:hAnsi="Times New Roman" w:cs="Times New Roman"/>
          <w:bCs/>
          <w:kern w:val="1"/>
        </w:rPr>
        <w:t>CPR and Security License</w:t>
      </w:r>
    </w:p>
  </w:comment>
  <w:comment w:id="1" w:author="Genevieve Rowe" w:date="2018-05-09T23:51:00Z" w:initials="GR">
    <w:p w14:paraId="0253CE8E" w14:textId="46C7A3B0" w:rsidR="0072438F" w:rsidRDefault="0072438F">
      <w:pPr>
        <w:pStyle w:val="CommentText"/>
      </w:pPr>
      <w:r>
        <w:rPr>
          <w:rStyle w:val="CommentReference"/>
        </w:rPr>
        <w:annotationRef/>
      </w:r>
      <w:r>
        <w:t>Elvis to add details here</w:t>
      </w:r>
    </w:p>
  </w:comment>
  <w:comment w:id="2" w:author="Genevieve Rowe" w:date="2018-05-09T23:56:00Z" w:initials="GR">
    <w:p w14:paraId="03A446C4" w14:textId="07D487EC" w:rsidR="007C208D" w:rsidRDefault="007C208D">
      <w:pPr>
        <w:pStyle w:val="CommentText"/>
      </w:pPr>
      <w:r>
        <w:rPr>
          <w:rStyle w:val="CommentReference"/>
        </w:rPr>
        <w:annotationRef/>
      </w:r>
      <w:r>
        <w:t>Elvis to add year</w:t>
      </w:r>
    </w:p>
  </w:comment>
  <w:comment w:id="3" w:author="Genevieve Rowe" w:date="2018-05-09T23:57:00Z" w:initials="GR">
    <w:p w14:paraId="3FEF15C0" w14:textId="3EC4C4E3" w:rsidR="007C208D" w:rsidRDefault="007C208D">
      <w:pPr>
        <w:pStyle w:val="CommentText"/>
      </w:pPr>
      <w:r>
        <w:rPr>
          <w:rStyle w:val="CommentReference"/>
        </w:rPr>
        <w:annotationRef/>
      </w:r>
      <w:r>
        <w:t>I would add this section in to give people an idea about your hobbies/interests, and your motivation level in life. Add in the coding courses and your personal training at GL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8542780" w15:done="0"/>
  <w15:commentEx w15:paraId="0253CE8E" w15:done="0"/>
  <w15:commentEx w15:paraId="03A446C4" w15:done="0"/>
  <w15:commentEx w15:paraId="3FEF15C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8542780" w16cid:durableId="1E9D41E7"/>
  <w16cid:commentId w16cid:paraId="0253CE8E" w16cid:durableId="1E9E07F1"/>
  <w16cid:commentId w16cid:paraId="03A446C4" w16cid:durableId="1E9E0945"/>
  <w16cid:commentId w16cid:paraId="3FEF15C0" w16cid:durableId="1E9E095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8681279"/>
    <w:multiLevelType w:val="hybridMultilevel"/>
    <w:tmpl w:val="4822BCF0"/>
    <w:lvl w:ilvl="0" w:tplc="5156CC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B63F92"/>
    <w:multiLevelType w:val="hybridMultilevel"/>
    <w:tmpl w:val="2474F1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8850D88"/>
    <w:multiLevelType w:val="hybridMultilevel"/>
    <w:tmpl w:val="847C2D32"/>
    <w:lvl w:ilvl="0" w:tplc="5156CC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9431D9"/>
    <w:multiLevelType w:val="hybridMultilevel"/>
    <w:tmpl w:val="16DE8E20"/>
    <w:lvl w:ilvl="0" w:tplc="B25A92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1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8062FA"/>
    <w:multiLevelType w:val="hybridMultilevel"/>
    <w:tmpl w:val="DC7AAE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37045B5"/>
    <w:multiLevelType w:val="multilevel"/>
    <w:tmpl w:val="6F9043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060C37"/>
    <w:multiLevelType w:val="hybridMultilevel"/>
    <w:tmpl w:val="B1905178"/>
    <w:lvl w:ilvl="0" w:tplc="5156CC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0E559E"/>
    <w:multiLevelType w:val="hybridMultilevel"/>
    <w:tmpl w:val="CD76CA76"/>
    <w:lvl w:ilvl="0" w:tplc="B25A925E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  <w:b/>
        <w:sz w:val="16"/>
      </w:rPr>
    </w:lvl>
    <w:lvl w:ilvl="1" w:tplc="10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1">
    <w:nsid w:val="723C3C7D"/>
    <w:multiLevelType w:val="hybridMultilevel"/>
    <w:tmpl w:val="BAD61A8C"/>
    <w:lvl w:ilvl="0" w:tplc="B25A92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1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967AE6"/>
    <w:multiLevelType w:val="hybridMultilevel"/>
    <w:tmpl w:val="556A4E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0"/>
  </w:num>
  <w:num w:numId="4">
    <w:abstractNumId w:val="1"/>
  </w:num>
  <w:num w:numId="5">
    <w:abstractNumId w:val="10"/>
  </w:num>
  <w:num w:numId="6">
    <w:abstractNumId w:val="6"/>
  </w:num>
  <w:num w:numId="7">
    <w:abstractNumId w:val="4"/>
  </w:num>
  <w:num w:numId="8">
    <w:abstractNumId w:val="3"/>
  </w:num>
  <w:num w:numId="9">
    <w:abstractNumId w:val="5"/>
  </w:num>
  <w:num w:numId="10">
    <w:abstractNumId w:val="9"/>
  </w:num>
  <w:num w:numId="11">
    <w:abstractNumId w:val="2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CA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B5C"/>
    <w:rsid w:val="0002384B"/>
    <w:rsid w:val="00122DCF"/>
    <w:rsid w:val="00175816"/>
    <w:rsid w:val="001C6010"/>
    <w:rsid w:val="004474B0"/>
    <w:rsid w:val="0048716A"/>
    <w:rsid w:val="00517CE3"/>
    <w:rsid w:val="0057204E"/>
    <w:rsid w:val="0057662B"/>
    <w:rsid w:val="005D413A"/>
    <w:rsid w:val="00636B46"/>
    <w:rsid w:val="0072438F"/>
    <w:rsid w:val="007865F7"/>
    <w:rsid w:val="007A1CB2"/>
    <w:rsid w:val="007B42B4"/>
    <w:rsid w:val="007C208D"/>
    <w:rsid w:val="00916A31"/>
    <w:rsid w:val="009E2BD3"/>
    <w:rsid w:val="00A87745"/>
    <w:rsid w:val="00AC3399"/>
    <w:rsid w:val="00B9061C"/>
    <w:rsid w:val="00DB1B5C"/>
    <w:rsid w:val="00E06B57"/>
    <w:rsid w:val="00F5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818495"/>
  <w15:chartTrackingRefBased/>
  <w15:docId w15:val="{DEAE22C1-5AE4-404C-A1AA-7DA222FDB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65F7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65F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65F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758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58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58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58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581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5816"/>
    <w:pPr>
      <w:spacing w:after="0" w:line="240" w:lineRule="auto"/>
    </w:pPr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816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16/09/relationships/commentsIds" Target="commentsId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639</Words>
  <Characters>3648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Genevieve Rowe</dc:creator>
  <cp:keywords/>
  <dc:description/>
  <cp:lastModifiedBy>Microsoft Office User</cp:lastModifiedBy>
  <cp:revision>4</cp:revision>
  <dcterms:created xsi:type="dcterms:W3CDTF">2018-05-10T04:26:00Z</dcterms:created>
  <dcterms:modified xsi:type="dcterms:W3CDTF">2018-05-10T17:15:00Z</dcterms:modified>
</cp:coreProperties>
</file>